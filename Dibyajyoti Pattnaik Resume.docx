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5DCD79" w14:textId="77777777" w:rsidR="00F50CF9" w:rsidRPr="00E63A16" w:rsidRDefault="00000000" w:rsidP="00DE75D9">
      <w:pPr>
        <w:pStyle w:val="divdocumentdivname"/>
        <w:pBdr>
          <w:bottom w:val="none" w:sz="0" w:space="12" w:color="auto"/>
        </w:pBdr>
        <w:spacing w:before="240" w:line="800" w:lineRule="atLeast"/>
        <w:jc w:val="center"/>
        <w:rPr>
          <w:rFonts w:asciiTheme="minorHAnsi" w:eastAsia="Palatino Linotype" w:hAnsiTheme="minorHAnsi" w:cstheme="minorHAnsi"/>
          <w:b/>
          <w:bCs/>
          <w:smallCaps/>
          <w:sz w:val="48"/>
          <w:szCs w:val="48"/>
        </w:rPr>
      </w:pPr>
      <w:r w:rsidRPr="00E63A16">
        <w:rPr>
          <w:rStyle w:val="span"/>
          <w:rFonts w:asciiTheme="minorHAnsi" w:eastAsia="Palatino Linotype" w:hAnsiTheme="minorHAnsi" w:cstheme="minorHAnsi"/>
          <w:b/>
          <w:bCs/>
          <w:smallCaps/>
          <w:sz w:val="48"/>
          <w:szCs w:val="48"/>
        </w:rPr>
        <w:t>Dibyajyoti Pattnaik</w:t>
      </w:r>
    </w:p>
    <w:p w14:paraId="13A08DFA" w14:textId="77777777" w:rsidR="00F50CF9" w:rsidRPr="00E63A16" w:rsidRDefault="00000000" w:rsidP="00DE75D9">
      <w:pPr>
        <w:pStyle w:val="documentprofTitle"/>
        <w:spacing w:line="320" w:lineRule="exact"/>
        <w:rPr>
          <w:rFonts w:asciiTheme="minorHAnsi" w:eastAsia="Palatino Linotype" w:hAnsiTheme="minorHAnsi" w:cstheme="minorHAnsi"/>
          <w:sz w:val="28"/>
          <w:szCs w:val="28"/>
        </w:rPr>
      </w:pPr>
      <w:r w:rsidRPr="00E63A16">
        <w:rPr>
          <w:rStyle w:val="span"/>
          <w:rFonts w:asciiTheme="minorHAnsi" w:eastAsia="Palatino Linotype" w:hAnsiTheme="minorHAnsi" w:cstheme="minorHAnsi"/>
          <w:sz w:val="28"/>
          <w:szCs w:val="28"/>
        </w:rPr>
        <w:t>SOFTWARE TEST ANALYST</w:t>
      </w:r>
    </w:p>
    <w:p w14:paraId="11735C68" w14:textId="77777777" w:rsidR="00F50CF9" w:rsidRPr="00E63A16" w:rsidRDefault="00000000" w:rsidP="00E63A16">
      <w:pPr>
        <w:pStyle w:val="divdocumentdivlowerborder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</w:rPr>
        <w:t> </w:t>
      </w:r>
    </w:p>
    <w:p w14:paraId="11ACB82F" w14:textId="77777777" w:rsidR="00F50CF9" w:rsidRPr="00E63A16" w:rsidRDefault="00000000" w:rsidP="00E63A16">
      <w:pPr>
        <w:pStyle w:val="div"/>
        <w:spacing w:line="0" w:lineRule="atLeast"/>
        <w:jc w:val="both"/>
        <w:rPr>
          <w:rFonts w:asciiTheme="minorHAnsi" w:eastAsia="Palatino Linotype" w:hAnsiTheme="minorHAnsi" w:cstheme="minorHAnsi"/>
          <w:sz w:val="0"/>
          <w:szCs w:val="0"/>
        </w:rPr>
      </w:pPr>
      <w:r w:rsidRPr="00E63A16">
        <w:rPr>
          <w:rFonts w:asciiTheme="minorHAnsi" w:eastAsia="Palatino Linotype" w:hAnsiTheme="minorHAnsi" w:cstheme="minorHAnsi"/>
          <w:sz w:val="0"/>
          <w:szCs w:val="0"/>
        </w:rPr>
        <w:t> </w:t>
      </w:r>
    </w:p>
    <w:p w14:paraId="2A22919B" w14:textId="44304236" w:rsidR="00F50CF9" w:rsidRPr="00E63A16" w:rsidRDefault="00000000" w:rsidP="00410CEB">
      <w:pPr>
        <w:pStyle w:val="divaddress"/>
        <w:pBdr>
          <w:bottom w:val="none" w:sz="0" w:space="8" w:color="auto"/>
        </w:pBdr>
        <w:spacing w:before="200"/>
        <w:rPr>
          <w:rFonts w:asciiTheme="minorHAnsi" w:eastAsia="Palatino Linotype" w:hAnsiTheme="minorHAnsi" w:cstheme="minorHAnsi"/>
        </w:rPr>
      </w:pPr>
      <w:r w:rsidRPr="00E63A16">
        <w:rPr>
          <w:rStyle w:val="divaddresslinth-child1bulletspan"/>
          <w:rFonts w:asciiTheme="minorHAnsi" w:eastAsia="Palatino Linotype" w:hAnsiTheme="minorHAnsi" w:cstheme="minorHAnsi"/>
        </w:rPr>
        <w:t>• </w:t>
      </w:r>
      <w:r w:rsidRPr="00E63A16">
        <w:rPr>
          <w:rStyle w:val="documentzipsuffix"/>
          <w:rFonts w:asciiTheme="minorHAnsi" w:eastAsia="Palatino Linotype" w:hAnsiTheme="minorHAnsi" w:cstheme="minorHAnsi"/>
        </w:rPr>
        <w:t> </w:t>
      </w:r>
      <w:r w:rsidRPr="00E63A16">
        <w:rPr>
          <w:rStyle w:val="span"/>
          <w:rFonts w:asciiTheme="minorHAnsi" w:eastAsia="Palatino Linotype" w:hAnsiTheme="minorHAnsi" w:cstheme="minorHAnsi"/>
          <w:sz w:val="22"/>
          <w:szCs w:val="22"/>
        </w:rPr>
        <w:t>Bengaluru, Karnataka 560078</w:t>
      </w:r>
      <w:r w:rsidRPr="00E63A16">
        <w:rPr>
          <w:rStyle w:val="divaddressli"/>
          <w:rFonts w:asciiTheme="minorHAnsi" w:eastAsia="Palatino Linotype" w:hAnsiTheme="minorHAnsi" w:cstheme="minorHAnsi"/>
        </w:rPr>
        <w:t xml:space="preserve"> </w:t>
      </w:r>
      <w:r w:rsidRPr="00E63A16">
        <w:rPr>
          <w:rStyle w:val="span"/>
          <w:rFonts w:asciiTheme="minorHAnsi" w:eastAsia="Palatino Linotype" w:hAnsiTheme="minorHAnsi" w:cstheme="minorHAnsi"/>
          <w:sz w:val="22"/>
          <w:szCs w:val="22"/>
        </w:rPr>
        <w:t>• +91 6362619483 • dibyajyotipattnaik.official@gmail.com</w:t>
      </w:r>
      <w:r w:rsidRPr="00E63A16">
        <w:rPr>
          <w:rStyle w:val="divaddressli"/>
          <w:rFonts w:asciiTheme="minorHAnsi" w:eastAsia="Palatino Linotype" w:hAnsiTheme="minorHAnsi" w:cstheme="minorHAnsi"/>
        </w:rPr>
        <w:t xml:space="preserve"> </w:t>
      </w:r>
      <w:r w:rsidRPr="00E63A16">
        <w:rPr>
          <w:rStyle w:val="span"/>
          <w:rFonts w:asciiTheme="minorHAnsi" w:eastAsia="Palatino Linotype" w:hAnsiTheme="minorHAnsi" w:cstheme="minorHAnsi"/>
          <w:sz w:val="22"/>
          <w:szCs w:val="22"/>
        </w:rPr>
        <w:t>• </w:t>
      </w:r>
      <w:r w:rsidRPr="00E63A16">
        <w:rPr>
          <w:rStyle w:val="documenttxtBold"/>
          <w:rFonts w:asciiTheme="minorHAnsi" w:eastAsia="Palatino Linotype" w:hAnsiTheme="minorHAnsi" w:cstheme="minorHAnsi"/>
        </w:rPr>
        <w:t>LinkedIn: </w:t>
      </w:r>
      <w:r w:rsidRPr="00E63A16">
        <w:rPr>
          <w:rStyle w:val="span"/>
          <w:rFonts w:asciiTheme="minorHAnsi" w:eastAsia="Palatino Linotype" w:hAnsiTheme="minorHAnsi" w:cstheme="minorHAnsi"/>
          <w:sz w:val="22"/>
          <w:szCs w:val="22"/>
        </w:rPr>
        <w:t>linkedin.com/in/dibyajyotipattnaik</w:t>
      </w:r>
      <w:r w:rsidRPr="00E63A16">
        <w:rPr>
          <w:rStyle w:val="span"/>
          <w:rFonts w:asciiTheme="minorHAnsi" w:eastAsia="Palatino Linotype" w:hAnsiTheme="minorHAnsi" w:cstheme="minorHAnsi"/>
          <w:sz w:val="22"/>
          <w:szCs w:val="22"/>
        </w:rPr>
        <w:noBreakHyphen/>
        <w:t>9b4277184</w:t>
      </w:r>
    </w:p>
    <w:p w14:paraId="0B38B96F" w14:textId="77777777" w:rsidR="00F50CF9" w:rsidRPr="00E63A16" w:rsidRDefault="00000000" w:rsidP="00E63A16">
      <w:pPr>
        <w:pStyle w:val="divdocumentdivsectiontitle"/>
        <w:spacing w:before="240" w:after="200"/>
        <w:jc w:val="both"/>
        <w:rPr>
          <w:rFonts w:asciiTheme="minorHAnsi" w:eastAsia="Palatino Linotype" w:hAnsiTheme="minorHAnsi" w:cstheme="minorHAnsi"/>
          <w:b/>
          <w:bCs/>
        </w:rPr>
      </w:pPr>
      <w:r w:rsidRPr="00E63A16">
        <w:rPr>
          <w:rFonts w:asciiTheme="minorHAnsi" w:eastAsia="Palatino Linotype" w:hAnsiTheme="minorHAnsi" w:cstheme="minorHAnsi"/>
          <w:b/>
          <w:bCs/>
        </w:rPr>
        <w:t>Professional Summary</w:t>
      </w:r>
    </w:p>
    <w:p w14:paraId="1A2E8DCD" w14:textId="77777777" w:rsidR="00F50CF9" w:rsidRPr="00E63A16" w:rsidRDefault="00000000" w:rsidP="00E63A16">
      <w:pPr>
        <w:pStyle w:val="divdocumentsinglecolumn"/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</w:rPr>
        <w:t>Quality Engineer Analyst with 5+ years of experience in ensuring software quality through rigorous functional testing. Proven expertise in data archival, people management, e- commerce, and property insurance (for physically disabled people) domains, delivering high-quality products to clients. Skilled in leading and mentoring testing teams, fostering a collaborative environment, and effectively communicating with stakeholders. Committed to delivering exceptional results and driving continuous process improvement.</w:t>
      </w:r>
    </w:p>
    <w:p w14:paraId="0702A6FA" w14:textId="77777777" w:rsidR="00F50CF9" w:rsidRPr="00E63A16" w:rsidRDefault="00000000" w:rsidP="00E63A16">
      <w:pPr>
        <w:pStyle w:val="divdocumentdivsectiontitle"/>
        <w:spacing w:before="240" w:after="200"/>
        <w:jc w:val="both"/>
        <w:rPr>
          <w:rFonts w:asciiTheme="minorHAnsi" w:eastAsia="Palatino Linotype" w:hAnsiTheme="minorHAnsi" w:cstheme="minorHAnsi"/>
          <w:b/>
          <w:bCs/>
        </w:rPr>
      </w:pPr>
      <w:r w:rsidRPr="00E63A16">
        <w:rPr>
          <w:rFonts w:asciiTheme="minorHAnsi" w:eastAsia="Palatino Linotype" w:hAnsiTheme="minorHAnsi" w:cstheme="minorHAnsi"/>
          <w:b/>
          <w:bCs/>
        </w:rPr>
        <w:t>Skills</w:t>
      </w:r>
    </w:p>
    <w:tbl>
      <w:tblPr>
        <w:tblStyle w:val="documentinfo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03"/>
        <w:gridCol w:w="300"/>
        <w:gridCol w:w="5203"/>
      </w:tblGrid>
      <w:tr w:rsidR="00F50CF9" w:rsidRPr="00E63A16" w14:paraId="5289D838" w14:textId="77777777">
        <w:trPr>
          <w:tblCellSpacing w:w="0" w:type="dxa"/>
        </w:trPr>
        <w:tc>
          <w:tcPr>
            <w:tcW w:w="52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CC6C76" w14:textId="77777777" w:rsidR="00F50CF9" w:rsidRPr="00E63A16" w:rsidRDefault="00000000" w:rsidP="00E63A16">
            <w:pPr>
              <w:pStyle w:val="divdocumentskliSeculli"/>
              <w:numPr>
                <w:ilvl w:val="0"/>
                <w:numId w:val="1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 w:rsidRPr="00E63A16">
              <w:rPr>
                <w:rStyle w:val="span"/>
                <w:rFonts w:asciiTheme="minorHAnsi" w:eastAsia="Palatino Linotype" w:hAnsiTheme="minorHAnsi" w:cstheme="minorHAnsi"/>
              </w:rPr>
              <w:t>API &amp; SQL Validations</w:t>
            </w:r>
          </w:p>
          <w:p w14:paraId="3C69A1B7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6DC1D2" w14:textId="77777777" w:rsidR="00F50CF9" w:rsidRPr="00E63A16" w:rsidRDefault="00F50CF9" w:rsidP="00E63A1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2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1750B" w14:textId="54FD4110" w:rsidR="00F50CF9" w:rsidRPr="00E63A16" w:rsidRDefault="00000000" w:rsidP="00E63A16">
            <w:pPr>
              <w:pStyle w:val="divdocumentskliSeculli"/>
              <w:numPr>
                <w:ilvl w:val="0"/>
                <w:numId w:val="2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 w:rsidRPr="00E63A16">
              <w:rPr>
                <w:rStyle w:val="span"/>
                <w:rFonts w:asciiTheme="minorHAnsi" w:eastAsia="Palatino Linotype" w:hAnsiTheme="minorHAnsi" w:cstheme="minorHAnsi"/>
              </w:rPr>
              <w:t>Automation Experience</w:t>
            </w:r>
            <w:r w:rsidR="00E63A16">
              <w:rPr>
                <w:rStyle w:val="span"/>
                <w:rFonts w:asciiTheme="minorHAnsi" w:eastAsia="Palatino Linotype" w:hAnsiTheme="minorHAnsi" w:cstheme="minorHAnsi"/>
              </w:rPr>
              <w:t>, Data Driven Framework, TestNG, BDD Cucumber Framework</w:t>
            </w:r>
          </w:p>
          <w:p w14:paraId="3EE42C72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</w:tr>
      <w:tr w:rsidR="00F50CF9" w:rsidRPr="00E63A16" w14:paraId="309E2A5D" w14:textId="77777777">
        <w:trPr>
          <w:tblCellSpacing w:w="0" w:type="dxa"/>
        </w:trPr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0D38CF23" w14:textId="77777777" w:rsidR="00F50CF9" w:rsidRPr="00E63A16" w:rsidRDefault="00000000" w:rsidP="00E63A16">
            <w:pPr>
              <w:pStyle w:val="divdocumentskliSeculli"/>
              <w:numPr>
                <w:ilvl w:val="0"/>
                <w:numId w:val="3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 w:rsidRPr="00E63A16">
              <w:rPr>
                <w:rStyle w:val="span"/>
                <w:rFonts w:asciiTheme="minorHAnsi" w:eastAsia="Palatino Linotype" w:hAnsiTheme="minorHAnsi" w:cstheme="minorHAnsi"/>
              </w:rPr>
              <w:t>Knowledge of JIRA tool</w:t>
            </w:r>
          </w:p>
          <w:p w14:paraId="576F2FAE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5F85085E" w14:textId="77777777" w:rsidR="00F50CF9" w:rsidRPr="00E63A16" w:rsidRDefault="00F50CF9" w:rsidP="00E63A1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0D9ED60B" w14:textId="77777777" w:rsidR="00F50CF9" w:rsidRPr="00E63A16" w:rsidRDefault="00000000" w:rsidP="00E63A16">
            <w:pPr>
              <w:pStyle w:val="divdocumentskliSeculli"/>
              <w:numPr>
                <w:ilvl w:val="0"/>
                <w:numId w:val="4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 w:rsidRPr="00E63A16">
              <w:rPr>
                <w:rStyle w:val="span"/>
                <w:rFonts w:asciiTheme="minorHAnsi" w:eastAsia="Palatino Linotype" w:hAnsiTheme="minorHAnsi" w:cstheme="minorHAnsi"/>
              </w:rPr>
              <w:t>Interpersonal Communication Skills</w:t>
            </w:r>
          </w:p>
          <w:p w14:paraId="218619F2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</w:tr>
      <w:tr w:rsidR="00F50CF9" w:rsidRPr="00E63A16" w14:paraId="45B3BBCB" w14:textId="77777777">
        <w:trPr>
          <w:tblCellSpacing w:w="0" w:type="dxa"/>
        </w:trPr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3ECBF645" w14:textId="77777777" w:rsidR="00F50CF9" w:rsidRPr="00E63A16" w:rsidRDefault="00000000" w:rsidP="00E63A16">
            <w:pPr>
              <w:pStyle w:val="divdocumentskliSeculli"/>
              <w:numPr>
                <w:ilvl w:val="0"/>
                <w:numId w:val="5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 w:rsidRPr="00E63A16">
              <w:rPr>
                <w:rStyle w:val="span"/>
                <w:rFonts w:asciiTheme="minorHAnsi" w:eastAsia="Palatino Linotype" w:hAnsiTheme="minorHAnsi" w:cstheme="minorHAnsi"/>
              </w:rPr>
              <w:t>Team Building &amp; Leadership Skills</w:t>
            </w:r>
          </w:p>
          <w:p w14:paraId="31B38FA8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509AEAA9" w14:textId="77777777" w:rsidR="00F50CF9" w:rsidRPr="00E63A16" w:rsidRDefault="00F50CF9" w:rsidP="00E63A1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2292BEF" w14:textId="77777777" w:rsidR="00F50CF9" w:rsidRPr="00E63A16" w:rsidRDefault="00000000" w:rsidP="00E63A16">
            <w:pPr>
              <w:pStyle w:val="divdocumentskliSeculli"/>
              <w:numPr>
                <w:ilvl w:val="0"/>
                <w:numId w:val="6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 w:rsidRPr="00E63A16">
              <w:rPr>
                <w:rStyle w:val="span"/>
                <w:rFonts w:asciiTheme="minorHAnsi" w:eastAsia="Palatino Linotype" w:hAnsiTheme="minorHAnsi" w:cstheme="minorHAnsi"/>
              </w:rPr>
              <w:t>SQL proficiency</w:t>
            </w:r>
          </w:p>
          <w:p w14:paraId="60876828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</w:tr>
      <w:tr w:rsidR="00F50CF9" w:rsidRPr="00E63A16" w14:paraId="69B09A0D" w14:textId="77777777">
        <w:trPr>
          <w:tblCellSpacing w:w="0" w:type="dxa"/>
        </w:trPr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1B383EDA" w14:textId="77777777" w:rsidR="00F50CF9" w:rsidRPr="00E63A16" w:rsidRDefault="00000000" w:rsidP="00E63A16">
            <w:pPr>
              <w:pStyle w:val="divdocumentskliSeculli"/>
              <w:numPr>
                <w:ilvl w:val="0"/>
                <w:numId w:val="7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 w:rsidRPr="00E63A16">
              <w:rPr>
                <w:rStyle w:val="span"/>
                <w:rFonts w:asciiTheme="minorHAnsi" w:eastAsia="Palatino Linotype" w:hAnsiTheme="minorHAnsi" w:cstheme="minorHAnsi"/>
              </w:rPr>
              <w:t>Documentation and reporting</w:t>
            </w:r>
          </w:p>
          <w:p w14:paraId="57CFFE72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1613FAB" w14:textId="77777777" w:rsidR="00F50CF9" w:rsidRPr="00E63A16" w:rsidRDefault="00F50CF9" w:rsidP="00E63A1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AD45E4E" w14:textId="77777777" w:rsidR="00F50CF9" w:rsidRPr="00E63A16" w:rsidRDefault="00000000" w:rsidP="00E63A16">
            <w:pPr>
              <w:pStyle w:val="divdocumentskliSeculli"/>
              <w:numPr>
                <w:ilvl w:val="0"/>
                <w:numId w:val="8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 w:rsidRPr="00E63A16">
              <w:rPr>
                <w:rStyle w:val="span"/>
                <w:rFonts w:asciiTheme="minorHAnsi" w:eastAsia="Palatino Linotype" w:hAnsiTheme="minorHAnsi" w:cstheme="minorHAnsi"/>
              </w:rPr>
              <w:t>Data research and validation</w:t>
            </w:r>
          </w:p>
          <w:p w14:paraId="7032D8B5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</w:tr>
      <w:tr w:rsidR="00F50CF9" w:rsidRPr="00E63A16" w14:paraId="667D3667" w14:textId="77777777">
        <w:trPr>
          <w:tblCellSpacing w:w="0" w:type="dxa"/>
        </w:trPr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3712E021" w14:textId="77777777" w:rsidR="00F50CF9" w:rsidRPr="00E63A16" w:rsidRDefault="00000000" w:rsidP="00E63A16">
            <w:pPr>
              <w:pStyle w:val="divdocumentskliSeculli"/>
              <w:numPr>
                <w:ilvl w:val="0"/>
                <w:numId w:val="9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 w:rsidRPr="00E63A16">
              <w:rPr>
                <w:rStyle w:val="span"/>
                <w:rFonts w:asciiTheme="minorHAnsi" w:eastAsia="Palatino Linotype" w:hAnsiTheme="minorHAnsi" w:cstheme="minorHAnsi"/>
              </w:rPr>
              <w:t>Team collaboration and leadership</w:t>
            </w:r>
          </w:p>
          <w:p w14:paraId="6A2D320B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2E5CAF4" w14:textId="77777777" w:rsidR="00F50CF9" w:rsidRPr="00E63A16" w:rsidRDefault="00F50CF9" w:rsidP="00E63A1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24A7CF41" w14:textId="77777777" w:rsidR="00F50CF9" w:rsidRPr="00E63A16" w:rsidRDefault="00000000" w:rsidP="00E63A16">
            <w:pPr>
              <w:pStyle w:val="divdocumentskliSeculli"/>
              <w:numPr>
                <w:ilvl w:val="0"/>
                <w:numId w:val="10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 w:rsidRPr="00E63A16">
              <w:rPr>
                <w:rStyle w:val="span"/>
                <w:rFonts w:asciiTheme="minorHAnsi" w:eastAsia="Palatino Linotype" w:hAnsiTheme="minorHAnsi" w:cstheme="minorHAnsi"/>
              </w:rPr>
              <w:t>Multiple priorities management</w:t>
            </w:r>
          </w:p>
          <w:p w14:paraId="54C6B792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</w:tr>
      <w:tr w:rsidR="00F50CF9" w:rsidRPr="00E63A16" w14:paraId="114A5C4D" w14:textId="77777777">
        <w:trPr>
          <w:tblCellSpacing w:w="0" w:type="dxa"/>
        </w:trPr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C9CE981" w14:textId="77777777" w:rsidR="00F50CF9" w:rsidRPr="00E63A16" w:rsidRDefault="00000000" w:rsidP="00E63A16">
            <w:pPr>
              <w:pStyle w:val="divdocumentskliSeculli"/>
              <w:numPr>
                <w:ilvl w:val="0"/>
                <w:numId w:val="11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 w:rsidRPr="00E63A16">
              <w:rPr>
                <w:rStyle w:val="span"/>
                <w:rFonts w:asciiTheme="minorHAnsi" w:eastAsia="Palatino Linotype" w:hAnsiTheme="minorHAnsi" w:cstheme="minorHAnsi"/>
              </w:rPr>
              <w:t>Corrective action planning</w:t>
            </w:r>
          </w:p>
          <w:p w14:paraId="5AB6DCC4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3440426A" w14:textId="77777777" w:rsidR="00F50CF9" w:rsidRPr="00E63A16" w:rsidRDefault="00F50CF9" w:rsidP="00E63A1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2040B5F9" w14:textId="64C2D966" w:rsidR="00F50CF9" w:rsidRPr="00E63A16" w:rsidRDefault="00E63A16" w:rsidP="00E63A16">
            <w:pPr>
              <w:pStyle w:val="divdocumentskliSeculli"/>
              <w:numPr>
                <w:ilvl w:val="0"/>
                <w:numId w:val="12"/>
              </w:numPr>
              <w:spacing w:line="400" w:lineRule="atLeast"/>
              <w:ind w:left="200" w:hanging="210"/>
              <w:jc w:val="both"/>
              <w:rPr>
                <w:rStyle w:val="span"/>
                <w:rFonts w:asciiTheme="minorHAnsi" w:eastAsia="Palatino Linotype" w:hAnsiTheme="minorHAnsi" w:cstheme="minorHAnsi"/>
              </w:rPr>
            </w:pPr>
            <w:r>
              <w:rPr>
                <w:rStyle w:val="span"/>
                <w:rFonts w:asciiTheme="minorHAnsi" w:eastAsia="Palatino Linotype" w:hAnsiTheme="minorHAnsi" w:cstheme="minorHAnsi"/>
              </w:rPr>
              <w:t>Playwright Tool</w:t>
            </w:r>
          </w:p>
          <w:p w14:paraId="6D91E6A6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skliSecparagraph"/>
                <w:rFonts w:asciiTheme="minorHAnsi" w:eastAsia="Palatino Linotype" w:hAnsiTheme="minorHAnsi" w:cstheme="minorHAnsi"/>
              </w:rPr>
            </w:pPr>
          </w:p>
        </w:tc>
      </w:tr>
    </w:tbl>
    <w:p w14:paraId="6CC3C252" w14:textId="77777777" w:rsidR="00F50CF9" w:rsidRPr="00E63A16" w:rsidRDefault="00000000" w:rsidP="00E63A16">
      <w:pPr>
        <w:pStyle w:val="divdocumentdivsectiontitle"/>
        <w:spacing w:before="240" w:after="200"/>
        <w:jc w:val="both"/>
        <w:rPr>
          <w:rFonts w:asciiTheme="minorHAnsi" w:eastAsia="Palatino Linotype" w:hAnsiTheme="minorHAnsi" w:cstheme="minorHAnsi"/>
          <w:b/>
          <w:bCs/>
        </w:rPr>
      </w:pPr>
      <w:r w:rsidRPr="00E63A16">
        <w:rPr>
          <w:rFonts w:asciiTheme="minorHAnsi" w:eastAsia="Palatino Linotype" w:hAnsiTheme="minorHAnsi" w:cstheme="minorHAnsi"/>
          <w:b/>
          <w:bCs/>
        </w:rPr>
        <w:t>Experience</w:t>
      </w:r>
    </w:p>
    <w:p w14:paraId="2D02C784" w14:textId="77777777" w:rsidR="00F50CF9" w:rsidRPr="00E63A16" w:rsidRDefault="00000000" w:rsidP="00E63A16">
      <w:pPr>
        <w:pStyle w:val="divdocumentsinglecolumn"/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Style w:val="spanjobtitle"/>
          <w:rFonts w:asciiTheme="minorHAnsi" w:eastAsia="Palatino Linotype" w:hAnsiTheme="minorHAnsi" w:cstheme="minorHAnsi"/>
        </w:rPr>
        <w:t>QUALITY ENGINEERING ANALYST</w:t>
      </w:r>
      <w:r w:rsidRPr="00E63A16">
        <w:rPr>
          <w:rStyle w:val="span"/>
          <w:rFonts w:asciiTheme="minorHAnsi" w:eastAsia="Palatino Linotype" w:hAnsiTheme="minorHAnsi" w:cstheme="minorHAnsi"/>
        </w:rPr>
        <w:t>, 06/2022 to Current</w:t>
      </w:r>
      <w:r w:rsidRPr="00E63A16">
        <w:rPr>
          <w:rStyle w:val="spanpaddedline"/>
          <w:rFonts w:asciiTheme="minorHAnsi" w:eastAsia="Palatino Linotype" w:hAnsiTheme="minorHAnsi" w:cstheme="minorHAnsi"/>
        </w:rPr>
        <w:t xml:space="preserve"> </w:t>
      </w:r>
    </w:p>
    <w:p w14:paraId="5EACD304" w14:textId="77777777" w:rsidR="00F50CF9" w:rsidRPr="00E63A16" w:rsidRDefault="00000000" w:rsidP="00E63A16">
      <w:pPr>
        <w:pStyle w:val="spanpaddedlineParagraph"/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Style w:val="spancompanyname"/>
          <w:rFonts w:asciiTheme="minorHAnsi" w:eastAsia="Palatino Linotype" w:hAnsiTheme="minorHAnsi" w:cstheme="minorHAnsi"/>
        </w:rPr>
        <w:t>Infosys Limited</w:t>
      </w:r>
      <w:r w:rsidRPr="00E63A16">
        <w:rPr>
          <w:rStyle w:val="span"/>
          <w:rFonts w:asciiTheme="minorHAnsi" w:eastAsia="Palatino Linotype" w:hAnsiTheme="minorHAnsi" w:cstheme="minorHAnsi"/>
        </w:rPr>
        <w:t xml:space="preserve"> – Bangalore, India</w:t>
      </w:r>
    </w:p>
    <w:p w14:paraId="272825E8" w14:textId="77777777" w:rsidR="00F50CF9" w:rsidRPr="00E63A16" w:rsidRDefault="00000000" w:rsidP="00E63A16">
      <w:pPr>
        <w:pStyle w:val="p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>Projects worked on: Sysco Corporation</w:t>
      </w:r>
    </w:p>
    <w:p w14:paraId="4A430CDF" w14:textId="77777777" w:rsidR="00F50CF9" w:rsidRPr="00E63A16" w:rsidRDefault="00000000" w:rsidP="00E63A16">
      <w:pPr>
        <w:pStyle w:val="ulli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>Domain: Data Archival and people management</w:t>
      </w:r>
    </w:p>
    <w:p w14:paraId="2084546C" w14:textId="77777777" w:rsidR="008302F7" w:rsidRPr="00E63A16" w:rsidRDefault="008302F7" w:rsidP="00E63A16">
      <w:pPr>
        <w:pStyle w:val="ulli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</w:p>
    <w:p w14:paraId="0951ADD1" w14:textId="598F2D1E" w:rsidR="00F50CF9" w:rsidRPr="00E63A16" w:rsidRDefault="00C53C77" w:rsidP="00E63A16">
      <w:pPr>
        <w:pStyle w:val="ulli"/>
        <w:numPr>
          <w:ilvl w:val="0"/>
          <w:numId w:val="13"/>
        </w:numPr>
        <w:spacing w:line="400" w:lineRule="atLeast"/>
        <w:ind w:left="460" w:hanging="210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>Developed</w:t>
      </w:r>
      <w:r w:rsidR="003D04D5" w:rsidRPr="00E63A16">
        <w:rPr>
          <w:rStyle w:val="span"/>
          <w:rFonts w:asciiTheme="minorHAnsi" w:eastAsia="Palatino Linotype" w:hAnsiTheme="minorHAnsi" w:cstheme="minorHAnsi"/>
        </w:rPr>
        <w:t xml:space="preserve"> &amp; executed</w:t>
      </w:r>
      <w:r w:rsidRPr="00E63A16">
        <w:rPr>
          <w:rStyle w:val="span"/>
          <w:rFonts w:asciiTheme="minorHAnsi" w:eastAsia="Palatino Linotype" w:hAnsiTheme="minorHAnsi" w:cstheme="minorHAnsi"/>
        </w:rPr>
        <w:t xml:space="preserve"> functional, end to end and API test cases</w:t>
      </w:r>
      <w:r w:rsidR="007C46DE" w:rsidRPr="00E63A16">
        <w:rPr>
          <w:rStyle w:val="span"/>
          <w:rFonts w:asciiTheme="minorHAnsi" w:eastAsia="Palatino Linotype" w:hAnsiTheme="minorHAnsi" w:cstheme="minorHAnsi"/>
        </w:rPr>
        <w:t xml:space="preserve"> for </w:t>
      </w:r>
      <w:r w:rsidR="003D04D5" w:rsidRPr="00E63A16">
        <w:rPr>
          <w:rStyle w:val="span"/>
          <w:rFonts w:asciiTheme="minorHAnsi" w:eastAsia="Palatino Linotype" w:hAnsiTheme="minorHAnsi" w:cstheme="minorHAnsi"/>
        </w:rPr>
        <w:t>UI</w:t>
      </w:r>
      <w:r w:rsidR="007C46DE" w:rsidRPr="00E63A16">
        <w:rPr>
          <w:rStyle w:val="span"/>
          <w:rFonts w:asciiTheme="minorHAnsi" w:eastAsia="Palatino Linotype" w:hAnsiTheme="minorHAnsi" w:cstheme="minorHAnsi"/>
        </w:rPr>
        <w:t xml:space="preserve"> validation</w:t>
      </w:r>
      <w:r w:rsidR="003D04D5" w:rsidRPr="00E63A16">
        <w:rPr>
          <w:rStyle w:val="span"/>
          <w:rFonts w:asciiTheme="minorHAnsi" w:eastAsia="Palatino Linotype" w:hAnsiTheme="minorHAnsi" w:cstheme="minorHAnsi"/>
        </w:rPr>
        <w:t>. Validated data</w:t>
      </w:r>
      <w:r w:rsidR="007C46DE" w:rsidRPr="00E63A16">
        <w:rPr>
          <w:rStyle w:val="span"/>
          <w:rFonts w:asciiTheme="minorHAnsi" w:eastAsia="Palatino Linotype" w:hAnsiTheme="minorHAnsi" w:cstheme="minorHAnsi"/>
        </w:rPr>
        <w:t xml:space="preserve"> and </w:t>
      </w:r>
      <w:r w:rsidR="003D04D5" w:rsidRPr="00E63A16">
        <w:rPr>
          <w:rStyle w:val="span"/>
          <w:rFonts w:asciiTheme="minorHAnsi" w:eastAsia="Palatino Linotype" w:hAnsiTheme="minorHAnsi" w:cstheme="minorHAnsi"/>
        </w:rPr>
        <w:t xml:space="preserve">performed database testing </w:t>
      </w:r>
      <w:r w:rsidR="008302F7" w:rsidRPr="00E63A16">
        <w:rPr>
          <w:rStyle w:val="span"/>
          <w:rFonts w:asciiTheme="minorHAnsi" w:eastAsia="Palatino Linotype" w:hAnsiTheme="minorHAnsi" w:cstheme="minorHAnsi"/>
        </w:rPr>
        <w:t>using SQL</w:t>
      </w:r>
      <w:r w:rsidR="007C46DE" w:rsidRPr="00E63A16">
        <w:rPr>
          <w:rStyle w:val="span"/>
          <w:rFonts w:asciiTheme="minorHAnsi" w:eastAsia="Palatino Linotype" w:hAnsiTheme="minorHAnsi" w:cstheme="minorHAnsi"/>
        </w:rPr>
        <w:t xml:space="preserve"> queries</w:t>
      </w:r>
      <w:r w:rsidR="003D04D5" w:rsidRPr="00E63A16">
        <w:rPr>
          <w:rStyle w:val="span"/>
          <w:rFonts w:asciiTheme="minorHAnsi" w:eastAsia="Palatino Linotype" w:hAnsiTheme="minorHAnsi" w:cstheme="minorHAnsi"/>
        </w:rPr>
        <w:t>.</w:t>
      </w:r>
    </w:p>
    <w:p w14:paraId="34E85920" w14:textId="3A98D05B" w:rsidR="00F50CF9" w:rsidRPr="00E63A16" w:rsidRDefault="00000000" w:rsidP="00E63A16">
      <w:pPr>
        <w:pStyle w:val="ulli"/>
        <w:numPr>
          <w:ilvl w:val="0"/>
          <w:numId w:val="13"/>
        </w:numPr>
        <w:spacing w:line="400" w:lineRule="atLeast"/>
        <w:ind w:left="460" w:hanging="210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 xml:space="preserve">Worked on tools like JIRA, </w:t>
      </w:r>
      <w:r w:rsidR="008302F7" w:rsidRPr="00E63A16">
        <w:rPr>
          <w:rStyle w:val="span"/>
          <w:rFonts w:asciiTheme="minorHAnsi" w:eastAsia="Palatino Linotype" w:hAnsiTheme="minorHAnsi" w:cstheme="minorHAnsi"/>
        </w:rPr>
        <w:t>MySQL,</w:t>
      </w:r>
      <w:r w:rsidR="007C46DE" w:rsidRPr="00E63A16">
        <w:rPr>
          <w:rStyle w:val="span"/>
          <w:rFonts w:asciiTheme="minorHAnsi" w:eastAsia="Palatino Linotype" w:hAnsiTheme="minorHAnsi" w:cstheme="minorHAnsi"/>
        </w:rPr>
        <w:t xml:space="preserve"> </w:t>
      </w:r>
      <w:r w:rsidR="00E63A16" w:rsidRPr="00E63A16">
        <w:rPr>
          <w:rStyle w:val="span"/>
          <w:rFonts w:asciiTheme="minorHAnsi" w:eastAsia="Palatino Linotype" w:hAnsiTheme="minorHAnsi" w:cstheme="minorHAnsi"/>
        </w:rPr>
        <w:t xml:space="preserve">and automation tool like selenium </w:t>
      </w:r>
      <w:proofErr w:type="spellStart"/>
      <w:r w:rsidR="00E63A16" w:rsidRPr="00E63A16">
        <w:rPr>
          <w:rStyle w:val="span"/>
          <w:rFonts w:asciiTheme="minorHAnsi" w:eastAsia="Palatino Linotype" w:hAnsiTheme="minorHAnsi" w:cstheme="minorHAnsi"/>
        </w:rPr>
        <w:t>webdriver</w:t>
      </w:r>
      <w:proofErr w:type="spellEnd"/>
      <w:r w:rsidR="00E63A16" w:rsidRPr="00E63A16">
        <w:rPr>
          <w:rStyle w:val="span"/>
          <w:rFonts w:asciiTheme="minorHAnsi" w:eastAsia="Palatino Linotype" w:hAnsiTheme="minorHAnsi" w:cstheme="minorHAnsi"/>
        </w:rPr>
        <w:t>.</w:t>
      </w:r>
    </w:p>
    <w:p w14:paraId="50AFE2F0" w14:textId="77777777" w:rsidR="00F50CF9" w:rsidRPr="00E63A16" w:rsidRDefault="00000000" w:rsidP="00E63A16">
      <w:pPr>
        <w:pStyle w:val="ulli"/>
        <w:numPr>
          <w:ilvl w:val="0"/>
          <w:numId w:val="13"/>
        </w:numPr>
        <w:spacing w:line="400" w:lineRule="atLeast"/>
        <w:ind w:left="460" w:hanging="210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>Diligently work with business team on understanding the requirement and work with development team helping them with any UI design suggestions</w:t>
      </w:r>
    </w:p>
    <w:p w14:paraId="06A1E184" w14:textId="42ECF0CB" w:rsidR="00F50CF9" w:rsidRPr="00E63A16" w:rsidRDefault="00DC501A" w:rsidP="00E63A16">
      <w:pPr>
        <w:pStyle w:val="ulli"/>
        <w:numPr>
          <w:ilvl w:val="0"/>
          <w:numId w:val="13"/>
        </w:numPr>
        <w:spacing w:line="400" w:lineRule="atLeast"/>
        <w:ind w:left="460" w:hanging="210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 xml:space="preserve">Provided support to the team on data validation and data cleansing activity </w:t>
      </w:r>
    </w:p>
    <w:p w14:paraId="2E3F402E" w14:textId="77777777" w:rsidR="00DC501A" w:rsidRPr="00E63A16" w:rsidRDefault="00DC501A" w:rsidP="00E63A16">
      <w:pPr>
        <w:pStyle w:val="ulli"/>
        <w:numPr>
          <w:ilvl w:val="0"/>
          <w:numId w:val="13"/>
        </w:numPr>
        <w:spacing w:line="400" w:lineRule="atLeast"/>
        <w:ind w:left="460" w:hanging="210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</w:rPr>
        <w:t>Led client calls to deliver daily updates and ensure effective communication.</w:t>
      </w:r>
    </w:p>
    <w:p w14:paraId="72AA288C" w14:textId="516E2591" w:rsidR="00F50CF9" w:rsidRPr="00E63A16" w:rsidRDefault="00000000" w:rsidP="00E63A16">
      <w:pPr>
        <w:pStyle w:val="ulli"/>
        <w:numPr>
          <w:ilvl w:val="0"/>
          <w:numId w:val="13"/>
        </w:numPr>
        <w:spacing w:line="400" w:lineRule="atLeast"/>
        <w:ind w:left="460" w:hanging="210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>Worked on tool</w:t>
      </w:r>
      <w:r w:rsidR="00DC501A" w:rsidRPr="00E63A16">
        <w:rPr>
          <w:rStyle w:val="span"/>
          <w:rFonts w:asciiTheme="minorHAnsi" w:eastAsia="Palatino Linotype" w:hAnsiTheme="minorHAnsi" w:cstheme="minorHAnsi"/>
        </w:rPr>
        <w:t>s</w:t>
      </w:r>
      <w:r w:rsidRPr="00E63A16">
        <w:rPr>
          <w:rStyle w:val="span"/>
          <w:rFonts w:asciiTheme="minorHAnsi" w:eastAsia="Palatino Linotype" w:hAnsiTheme="minorHAnsi" w:cstheme="minorHAnsi"/>
        </w:rPr>
        <w:t xml:space="preserve"> like POSTMAN tool to test the API.</w:t>
      </w:r>
    </w:p>
    <w:p w14:paraId="04E27D5F" w14:textId="77777777" w:rsidR="00F50CF9" w:rsidRPr="00E63A16" w:rsidRDefault="00000000" w:rsidP="00E63A16">
      <w:pPr>
        <w:pStyle w:val="divdocumentsinglecolumn"/>
        <w:spacing w:before="400"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Style w:val="spanjobtitle"/>
          <w:rFonts w:asciiTheme="minorHAnsi" w:eastAsia="Palatino Linotype" w:hAnsiTheme="minorHAnsi" w:cstheme="minorHAnsi"/>
        </w:rPr>
        <w:lastRenderedPageBreak/>
        <w:t>SOFTWARE ENGINEER</w:t>
      </w:r>
      <w:r w:rsidRPr="00E63A16">
        <w:rPr>
          <w:rStyle w:val="span"/>
          <w:rFonts w:asciiTheme="minorHAnsi" w:eastAsia="Palatino Linotype" w:hAnsiTheme="minorHAnsi" w:cstheme="minorHAnsi"/>
        </w:rPr>
        <w:t>, 06/2021 to 06/2022</w:t>
      </w:r>
      <w:r w:rsidRPr="00E63A16">
        <w:rPr>
          <w:rStyle w:val="spanpaddedline"/>
          <w:rFonts w:asciiTheme="minorHAnsi" w:eastAsia="Palatino Linotype" w:hAnsiTheme="minorHAnsi" w:cstheme="minorHAnsi"/>
        </w:rPr>
        <w:t xml:space="preserve"> </w:t>
      </w:r>
    </w:p>
    <w:p w14:paraId="7FF05862" w14:textId="77777777" w:rsidR="00F50CF9" w:rsidRPr="00E63A16" w:rsidRDefault="00000000" w:rsidP="00E63A16">
      <w:pPr>
        <w:pStyle w:val="spanpaddedlineParagraph"/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Style w:val="spancompanyname"/>
          <w:rFonts w:asciiTheme="minorHAnsi" w:eastAsia="Palatino Linotype" w:hAnsiTheme="minorHAnsi" w:cstheme="minorHAnsi"/>
        </w:rPr>
        <w:t>HCL Technologies</w:t>
      </w:r>
      <w:r w:rsidRPr="00E63A16">
        <w:rPr>
          <w:rStyle w:val="span"/>
          <w:rFonts w:asciiTheme="minorHAnsi" w:eastAsia="Palatino Linotype" w:hAnsiTheme="minorHAnsi" w:cstheme="minorHAnsi"/>
        </w:rPr>
        <w:t xml:space="preserve"> – Bangalore, India</w:t>
      </w:r>
    </w:p>
    <w:p w14:paraId="427BB49E" w14:textId="77777777" w:rsidR="00F50CF9" w:rsidRPr="00E63A16" w:rsidRDefault="00000000" w:rsidP="00E63A16">
      <w:pPr>
        <w:pStyle w:val="p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>Projects worked on: USAA</w:t>
      </w:r>
    </w:p>
    <w:p w14:paraId="3657F7C2" w14:textId="77777777" w:rsidR="008302F7" w:rsidRPr="00E63A16" w:rsidRDefault="00000000" w:rsidP="00E63A16">
      <w:pPr>
        <w:pStyle w:val="p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>Domain: insurance and banking</w:t>
      </w:r>
    </w:p>
    <w:p w14:paraId="24E55CBD" w14:textId="77777777" w:rsidR="008302F7" w:rsidRPr="00E63A16" w:rsidRDefault="008302F7" w:rsidP="00E63A16">
      <w:pPr>
        <w:pStyle w:val="p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</w:p>
    <w:p w14:paraId="73405ED9" w14:textId="77777777" w:rsidR="008302F7" w:rsidRPr="00E63A16" w:rsidRDefault="008302F7" w:rsidP="00E63A16">
      <w:pPr>
        <w:pStyle w:val="p"/>
        <w:numPr>
          <w:ilvl w:val="0"/>
          <w:numId w:val="18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Created accessibility test cases and conducted peer reviews to ensure thorough evaluation.</w:t>
      </w:r>
    </w:p>
    <w:p w14:paraId="4CC2A401" w14:textId="77777777" w:rsidR="008302F7" w:rsidRPr="00E63A16" w:rsidRDefault="008302F7" w:rsidP="00E63A16">
      <w:pPr>
        <w:pStyle w:val="p"/>
        <w:numPr>
          <w:ilvl w:val="0"/>
          <w:numId w:val="18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Executed test cases, identified defects, and logged them in JIRA for resolution.</w:t>
      </w:r>
    </w:p>
    <w:p w14:paraId="3D89F1DD" w14:textId="77777777" w:rsidR="008302F7" w:rsidRPr="00E63A16" w:rsidRDefault="008302F7" w:rsidP="00E63A16">
      <w:pPr>
        <w:pStyle w:val="p"/>
        <w:numPr>
          <w:ilvl w:val="0"/>
          <w:numId w:val="18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Prepared comprehensive test closure reports documenting test outcomes and issues.</w:t>
      </w:r>
    </w:p>
    <w:p w14:paraId="04C0515D" w14:textId="77777777" w:rsidR="008302F7" w:rsidRPr="00E63A16" w:rsidRDefault="008302F7" w:rsidP="00E63A16">
      <w:pPr>
        <w:pStyle w:val="p"/>
        <w:numPr>
          <w:ilvl w:val="0"/>
          <w:numId w:val="18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Participated in client meetings and internal stand-up calls to ensure alignment and progress.</w:t>
      </w:r>
    </w:p>
    <w:p w14:paraId="6489F17C" w14:textId="77777777" w:rsidR="008302F7" w:rsidRPr="00E63A16" w:rsidRDefault="008302F7" w:rsidP="00E63A16">
      <w:pPr>
        <w:pStyle w:val="p"/>
        <w:numPr>
          <w:ilvl w:val="0"/>
          <w:numId w:val="18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Utilized JAWS, an accessibility testing tool, to assess compliance and improve user experience.</w:t>
      </w:r>
    </w:p>
    <w:p w14:paraId="737E519B" w14:textId="77777777" w:rsidR="008302F7" w:rsidRPr="00E63A16" w:rsidRDefault="008302F7" w:rsidP="00E63A16">
      <w:pPr>
        <w:pStyle w:val="p"/>
        <w:numPr>
          <w:ilvl w:val="0"/>
          <w:numId w:val="18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Collaborated closely with the development team to understand end-to-end business requirements.</w:t>
      </w:r>
    </w:p>
    <w:p w14:paraId="19A6C99F" w14:textId="77777777" w:rsidR="008302F7" w:rsidRPr="00E63A16" w:rsidRDefault="008302F7" w:rsidP="00E63A16">
      <w:pPr>
        <w:pStyle w:val="p"/>
        <w:numPr>
          <w:ilvl w:val="0"/>
          <w:numId w:val="18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Enhanced software performance by identifying and resolving code bottlenecks.</w:t>
      </w:r>
    </w:p>
    <w:p w14:paraId="436FF022" w14:textId="09CD0789" w:rsidR="008302F7" w:rsidRPr="00E63A16" w:rsidRDefault="008302F7" w:rsidP="00E63A16">
      <w:pPr>
        <w:pStyle w:val="p"/>
        <w:numPr>
          <w:ilvl w:val="0"/>
          <w:numId w:val="18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Consistently met project deadlines by managing time effectively and prioritizing tasks based on urgency.</w:t>
      </w:r>
    </w:p>
    <w:p w14:paraId="0FC2C410" w14:textId="4DB2122C" w:rsidR="00F50CF9" w:rsidRPr="00E63A16" w:rsidRDefault="00000000" w:rsidP="00E63A16">
      <w:pPr>
        <w:pStyle w:val="divdocumentsinglecolumn"/>
        <w:spacing w:before="400"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Style w:val="spanjobtitle"/>
          <w:rFonts w:asciiTheme="minorHAnsi" w:eastAsia="Palatino Linotype" w:hAnsiTheme="minorHAnsi" w:cstheme="minorHAnsi"/>
        </w:rPr>
        <w:t>JUNIOR QA ENGINEER</w:t>
      </w:r>
      <w:r w:rsidRPr="00E63A16">
        <w:rPr>
          <w:rStyle w:val="span"/>
          <w:rFonts w:asciiTheme="minorHAnsi" w:eastAsia="Palatino Linotype" w:hAnsiTheme="minorHAnsi" w:cstheme="minorHAnsi"/>
        </w:rPr>
        <w:t>, 09/2020 to 02/2021</w:t>
      </w:r>
      <w:r w:rsidRPr="00E63A16">
        <w:rPr>
          <w:rStyle w:val="spanpaddedline"/>
          <w:rFonts w:asciiTheme="minorHAnsi" w:eastAsia="Palatino Linotype" w:hAnsiTheme="minorHAnsi" w:cstheme="minorHAnsi"/>
        </w:rPr>
        <w:t xml:space="preserve"> </w:t>
      </w:r>
    </w:p>
    <w:p w14:paraId="3DE84C04" w14:textId="77777777" w:rsidR="00F50CF9" w:rsidRPr="00E63A16" w:rsidRDefault="00000000" w:rsidP="00E63A16">
      <w:pPr>
        <w:pStyle w:val="spanpaddedlineParagraph"/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Style w:val="spancompanyname"/>
          <w:rFonts w:asciiTheme="minorHAnsi" w:eastAsia="Palatino Linotype" w:hAnsiTheme="minorHAnsi" w:cstheme="minorHAnsi"/>
        </w:rPr>
        <w:t>Hash Connect Integrated Services Pvt. Ltd</w:t>
      </w:r>
      <w:r w:rsidRPr="00E63A16">
        <w:rPr>
          <w:rStyle w:val="span"/>
          <w:rFonts w:asciiTheme="minorHAnsi" w:eastAsia="Palatino Linotype" w:hAnsiTheme="minorHAnsi" w:cstheme="minorHAnsi"/>
        </w:rPr>
        <w:t xml:space="preserve"> – Bangalore, India</w:t>
      </w:r>
    </w:p>
    <w:p w14:paraId="6AC73ED4" w14:textId="77777777" w:rsidR="008302F7" w:rsidRPr="00E63A16" w:rsidRDefault="00000000" w:rsidP="00E63A16">
      <w:pPr>
        <w:pStyle w:val="p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>Projects worked on: ASUS, ACER, LENOVO, HORECA</w:t>
      </w:r>
    </w:p>
    <w:p w14:paraId="759E44AB" w14:textId="77777777" w:rsidR="008302F7" w:rsidRPr="00E63A16" w:rsidRDefault="008302F7" w:rsidP="00E63A16">
      <w:pPr>
        <w:pStyle w:val="p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</w:p>
    <w:p w14:paraId="35269847" w14:textId="77777777" w:rsidR="008302F7" w:rsidRPr="00E63A16" w:rsidRDefault="008302F7" w:rsidP="00E63A16">
      <w:pPr>
        <w:pStyle w:val="p"/>
        <w:numPr>
          <w:ilvl w:val="0"/>
          <w:numId w:val="20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Reduced product defect rates by designing comprehensive test cases and executing them thoroughly.</w:t>
      </w:r>
    </w:p>
    <w:p w14:paraId="1D327054" w14:textId="77777777" w:rsidR="008302F7" w:rsidRPr="00E63A16" w:rsidRDefault="008302F7" w:rsidP="00E63A16">
      <w:pPr>
        <w:pStyle w:val="p"/>
        <w:numPr>
          <w:ilvl w:val="0"/>
          <w:numId w:val="20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Reviewed and executed test cases to ensure comprehensive coverage and quality.</w:t>
      </w:r>
    </w:p>
    <w:p w14:paraId="49FA3120" w14:textId="77777777" w:rsidR="008302F7" w:rsidRPr="00E63A16" w:rsidRDefault="008302F7" w:rsidP="00E63A16">
      <w:pPr>
        <w:pStyle w:val="p"/>
        <w:numPr>
          <w:ilvl w:val="0"/>
          <w:numId w:val="20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Logged defects in Zoho Sprints and generated detailed test execution reports for tracking progress.</w:t>
      </w:r>
    </w:p>
    <w:p w14:paraId="4723A337" w14:textId="77777777" w:rsidR="008302F7" w:rsidRPr="00E63A16" w:rsidRDefault="008302F7" w:rsidP="00E63A16">
      <w:pPr>
        <w:pStyle w:val="p"/>
        <w:numPr>
          <w:ilvl w:val="0"/>
          <w:numId w:val="20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Collaborated with the development team to understand end-to-end business requirements and ensure alignment.</w:t>
      </w:r>
    </w:p>
    <w:p w14:paraId="2BDAC0CA" w14:textId="77777777" w:rsidR="008302F7" w:rsidRPr="00E63A16" w:rsidRDefault="008302F7" w:rsidP="00E63A16">
      <w:pPr>
        <w:pStyle w:val="p"/>
        <w:numPr>
          <w:ilvl w:val="0"/>
          <w:numId w:val="20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Worked closely with developers to identify and resolve software issues, enhancing product reliability.</w:t>
      </w:r>
    </w:p>
    <w:p w14:paraId="383EDE19" w14:textId="7B2DEC9A" w:rsidR="008302F7" w:rsidRPr="00E63A16" w:rsidRDefault="008302F7" w:rsidP="00E63A16">
      <w:pPr>
        <w:pStyle w:val="p"/>
        <w:numPr>
          <w:ilvl w:val="0"/>
          <w:numId w:val="20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Improved team efficiency by implementing agile testing methodologies, streamlining the testing process.</w:t>
      </w:r>
    </w:p>
    <w:p w14:paraId="09C797B3" w14:textId="345B93B9" w:rsidR="00F50CF9" w:rsidRPr="00E63A16" w:rsidRDefault="00000000" w:rsidP="00E63A16">
      <w:pPr>
        <w:pStyle w:val="divdocumentsinglecolumn"/>
        <w:spacing w:before="400"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Style w:val="spanjobtitle"/>
          <w:rFonts w:asciiTheme="minorHAnsi" w:eastAsia="Palatino Linotype" w:hAnsiTheme="minorHAnsi" w:cstheme="minorHAnsi"/>
        </w:rPr>
        <w:t>SOFTWARE TEST ENGINEER</w:t>
      </w:r>
      <w:r w:rsidRPr="00E63A16">
        <w:rPr>
          <w:rStyle w:val="span"/>
          <w:rFonts w:asciiTheme="minorHAnsi" w:eastAsia="Palatino Linotype" w:hAnsiTheme="minorHAnsi" w:cstheme="minorHAnsi"/>
        </w:rPr>
        <w:t>, 10/2019 to 08/2020</w:t>
      </w:r>
      <w:r w:rsidRPr="00E63A16">
        <w:rPr>
          <w:rStyle w:val="spanpaddedline"/>
          <w:rFonts w:asciiTheme="minorHAnsi" w:eastAsia="Palatino Linotype" w:hAnsiTheme="minorHAnsi" w:cstheme="minorHAnsi"/>
        </w:rPr>
        <w:t xml:space="preserve"> </w:t>
      </w:r>
    </w:p>
    <w:p w14:paraId="49136CBE" w14:textId="77777777" w:rsidR="00F50CF9" w:rsidRPr="00E63A16" w:rsidRDefault="00000000" w:rsidP="00E63A16">
      <w:pPr>
        <w:pStyle w:val="spanpaddedlineParagraph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companyname"/>
          <w:rFonts w:asciiTheme="minorHAnsi" w:eastAsia="Palatino Linotype" w:hAnsiTheme="minorHAnsi" w:cstheme="minorHAnsi"/>
        </w:rPr>
        <w:t>Yantra Software Solutions India Pvt. Ltd</w:t>
      </w:r>
      <w:r w:rsidRPr="00E63A16">
        <w:rPr>
          <w:rStyle w:val="span"/>
          <w:rFonts w:asciiTheme="minorHAnsi" w:eastAsia="Palatino Linotype" w:hAnsiTheme="minorHAnsi" w:cstheme="minorHAnsi"/>
        </w:rPr>
        <w:t xml:space="preserve"> – Bangalore, India</w:t>
      </w:r>
    </w:p>
    <w:p w14:paraId="093F9024" w14:textId="77777777" w:rsidR="00F50CF9" w:rsidRPr="00E63A16" w:rsidRDefault="00000000" w:rsidP="00E63A16">
      <w:pPr>
        <w:pStyle w:val="ulli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>Projects worked on: Factoreal</w:t>
      </w:r>
    </w:p>
    <w:p w14:paraId="7AC0942F" w14:textId="77777777" w:rsidR="00527A0E" w:rsidRPr="00E63A16" w:rsidRDefault="008302F7" w:rsidP="00E63A16">
      <w:pPr>
        <w:pStyle w:val="ulli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  <w:r w:rsidRPr="00E63A16">
        <w:rPr>
          <w:rStyle w:val="span"/>
          <w:rFonts w:asciiTheme="minorHAnsi" w:eastAsia="Palatino Linotype" w:hAnsiTheme="minorHAnsi" w:cstheme="minorHAnsi"/>
        </w:rPr>
        <w:t>Domain: Marketing</w:t>
      </w:r>
      <w:r w:rsidR="00753E21" w:rsidRPr="00E63A16">
        <w:rPr>
          <w:rStyle w:val="span"/>
          <w:rFonts w:asciiTheme="minorHAnsi" w:eastAsia="Palatino Linotype" w:hAnsiTheme="minorHAnsi" w:cstheme="minorHAnsi"/>
        </w:rPr>
        <w:t xml:space="preserve"> &amp; campaigning management tool.</w:t>
      </w:r>
    </w:p>
    <w:p w14:paraId="673FD41B" w14:textId="77777777" w:rsidR="00527A0E" w:rsidRPr="00E63A16" w:rsidRDefault="00527A0E" w:rsidP="00E63A16">
      <w:pPr>
        <w:pStyle w:val="ulli"/>
        <w:spacing w:line="400" w:lineRule="atLeast"/>
        <w:jc w:val="both"/>
        <w:rPr>
          <w:rStyle w:val="span"/>
          <w:rFonts w:asciiTheme="minorHAnsi" w:eastAsia="Palatino Linotype" w:hAnsiTheme="minorHAnsi" w:cstheme="minorHAnsi"/>
        </w:rPr>
      </w:pPr>
    </w:p>
    <w:p w14:paraId="6D048AA7" w14:textId="77777777" w:rsidR="00527A0E" w:rsidRPr="00E63A16" w:rsidRDefault="00527A0E" w:rsidP="00E63A16">
      <w:pPr>
        <w:pStyle w:val="ulli"/>
        <w:numPr>
          <w:ilvl w:val="0"/>
          <w:numId w:val="22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Wrote comprehensive end-to-end functional test cases to ensure product quality.</w:t>
      </w:r>
    </w:p>
    <w:p w14:paraId="57449F18" w14:textId="77777777" w:rsidR="00527A0E" w:rsidRPr="00E63A16" w:rsidRDefault="00527A0E" w:rsidP="00E63A16">
      <w:pPr>
        <w:pStyle w:val="ulli"/>
        <w:numPr>
          <w:ilvl w:val="0"/>
          <w:numId w:val="22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Reviewed team test cases, executed them, and reported bugs in JIRA for resolution.</w:t>
      </w:r>
    </w:p>
    <w:p w14:paraId="5943E35F" w14:textId="77777777" w:rsidR="00527A0E" w:rsidRPr="00E63A16" w:rsidRDefault="00527A0E" w:rsidP="00E63A16">
      <w:pPr>
        <w:pStyle w:val="ulli"/>
        <w:numPr>
          <w:ilvl w:val="0"/>
          <w:numId w:val="22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Led client calls to provide updates on the work completed by the team.</w:t>
      </w:r>
    </w:p>
    <w:p w14:paraId="1DB7CB47" w14:textId="77777777" w:rsidR="00527A0E" w:rsidRPr="00E63A16" w:rsidRDefault="00527A0E" w:rsidP="00E63A16">
      <w:pPr>
        <w:pStyle w:val="ulli"/>
        <w:numPr>
          <w:ilvl w:val="0"/>
          <w:numId w:val="22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Led a team of 6 QA engineers in the absence of the team lead, ensuring seamless project delivery.</w:t>
      </w:r>
    </w:p>
    <w:p w14:paraId="5B9B98B8" w14:textId="77777777" w:rsidR="00527A0E" w:rsidRPr="00E63A16" w:rsidRDefault="00527A0E" w:rsidP="00E63A16">
      <w:pPr>
        <w:pStyle w:val="ulli"/>
        <w:numPr>
          <w:ilvl w:val="0"/>
          <w:numId w:val="22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Collaborated closely with the GoDaddy support team to configure domains for the application I worked on.</w:t>
      </w:r>
    </w:p>
    <w:p w14:paraId="48BA93DB" w14:textId="244A3D31" w:rsidR="00E63A16" w:rsidRPr="00E63A16" w:rsidRDefault="00527A0E" w:rsidP="00E63A16">
      <w:pPr>
        <w:pStyle w:val="ulli"/>
        <w:numPr>
          <w:ilvl w:val="0"/>
          <w:numId w:val="22"/>
        </w:numPr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  <w:lang w:val="en-IN"/>
        </w:rPr>
        <w:t>Executed automation test scripts by modifying the XPath of existing HTML components to enhance test accuracy.</w:t>
      </w:r>
    </w:p>
    <w:p w14:paraId="44D0474B" w14:textId="77777777" w:rsidR="00E63A16" w:rsidRPr="00E63A16" w:rsidRDefault="00E63A16" w:rsidP="00E63A16">
      <w:pPr>
        <w:pStyle w:val="ulli"/>
        <w:spacing w:line="400" w:lineRule="atLeast"/>
        <w:jc w:val="both"/>
        <w:rPr>
          <w:rFonts w:asciiTheme="minorHAnsi" w:eastAsia="Palatino Linotype" w:hAnsiTheme="minorHAnsi" w:cstheme="minorHAnsi"/>
        </w:rPr>
      </w:pPr>
    </w:p>
    <w:p w14:paraId="2033F07A" w14:textId="77777777" w:rsidR="00E63A16" w:rsidRPr="00E63A16" w:rsidRDefault="00E63A16" w:rsidP="00E63A16">
      <w:pPr>
        <w:pStyle w:val="ulli"/>
        <w:spacing w:line="400" w:lineRule="atLeast"/>
        <w:ind w:left="720"/>
        <w:jc w:val="both"/>
        <w:rPr>
          <w:rFonts w:asciiTheme="minorHAnsi" w:eastAsia="Palatino Linotype" w:hAnsiTheme="minorHAnsi" w:cstheme="minorHAnsi"/>
        </w:rPr>
      </w:pPr>
    </w:p>
    <w:p w14:paraId="205DC2FC" w14:textId="66E63E49" w:rsidR="00F50CF9" w:rsidRPr="00E63A16" w:rsidRDefault="00000000" w:rsidP="00E63A16">
      <w:pPr>
        <w:pStyle w:val="divdocumentdivsectiontitle"/>
        <w:spacing w:before="240" w:after="200"/>
        <w:jc w:val="both"/>
        <w:rPr>
          <w:rFonts w:asciiTheme="minorHAnsi" w:eastAsia="Palatino Linotype" w:hAnsiTheme="minorHAnsi" w:cstheme="minorHAnsi"/>
          <w:b/>
          <w:bCs/>
        </w:rPr>
      </w:pPr>
      <w:r w:rsidRPr="00E63A16">
        <w:rPr>
          <w:rFonts w:asciiTheme="minorHAnsi" w:eastAsia="Palatino Linotype" w:hAnsiTheme="minorHAnsi" w:cstheme="minorHAnsi"/>
          <w:b/>
          <w:bCs/>
        </w:rPr>
        <w:t>Education</w:t>
      </w:r>
    </w:p>
    <w:p w14:paraId="480E0999" w14:textId="77777777" w:rsidR="00F50CF9" w:rsidRPr="00E63A16" w:rsidRDefault="00000000" w:rsidP="00E63A16">
      <w:pPr>
        <w:pStyle w:val="divdocumentsinglecolumn"/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Style w:val="spandegree"/>
          <w:rFonts w:asciiTheme="minorHAnsi" w:eastAsia="Palatino Linotype" w:hAnsiTheme="minorHAnsi" w:cstheme="minorHAnsi"/>
        </w:rPr>
        <w:t>Bachelor of Technology</w:t>
      </w:r>
      <w:r w:rsidRPr="00E63A16">
        <w:rPr>
          <w:rStyle w:val="span"/>
          <w:rFonts w:asciiTheme="minorHAnsi" w:eastAsia="Palatino Linotype" w:hAnsiTheme="minorHAnsi" w:cstheme="minorHAnsi"/>
        </w:rPr>
        <w:t xml:space="preserve">: 07/2014 to 09/2018 </w:t>
      </w:r>
    </w:p>
    <w:p w14:paraId="5D931A6E" w14:textId="77777777" w:rsidR="00F50CF9" w:rsidRPr="00E63A16" w:rsidRDefault="00000000" w:rsidP="00E63A16">
      <w:pPr>
        <w:pStyle w:val="spanpaddedlineParagraph"/>
        <w:spacing w:line="400" w:lineRule="atLeast"/>
        <w:jc w:val="both"/>
        <w:rPr>
          <w:rFonts w:asciiTheme="minorHAnsi" w:eastAsia="Palatino Linotype" w:hAnsiTheme="minorHAnsi" w:cstheme="minorHAnsi"/>
        </w:rPr>
      </w:pPr>
      <w:r w:rsidRPr="00E63A16">
        <w:rPr>
          <w:rStyle w:val="spancompanyname"/>
          <w:rFonts w:asciiTheme="minorHAnsi" w:eastAsia="Palatino Linotype" w:hAnsiTheme="minorHAnsi" w:cstheme="minorHAnsi"/>
        </w:rPr>
        <w:t>Institute of Technical Education</w:t>
      </w:r>
      <w:r w:rsidRPr="00E63A16">
        <w:rPr>
          <w:rStyle w:val="span"/>
          <w:rFonts w:asciiTheme="minorHAnsi" w:eastAsia="Palatino Linotype" w:hAnsiTheme="minorHAnsi" w:cstheme="minorHAnsi"/>
        </w:rPr>
        <w:t xml:space="preserve"> - Bhubaneswar</w:t>
      </w:r>
    </w:p>
    <w:p w14:paraId="3BB8A47E" w14:textId="77777777" w:rsidR="00F50CF9" w:rsidRPr="00E63A16" w:rsidRDefault="00000000" w:rsidP="00E63A16">
      <w:pPr>
        <w:pStyle w:val="divdocumentdivsectiontitle"/>
        <w:spacing w:before="240" w:after="200"/>
        <w:jc w:val="both"/>
        <w:rPr>
          <w:rFonts w:asciiTheme="minorHAnsi" w:eastAsia="Palatino Linotype" w:hAnsiTheme="minorHAnsi" w:cstheme="minorHAnsi"/>
          <w:b/>
          <w:bCs/>
        </w:rPr>
      </w:pPr>
      <w:r w:rsidRPr="00E63A16">
        <w:rPr>
          <w:rFonts w:asciiTheme="minorHAnsi" w:eastAsia="Palatino Linotype" w:hAnsiTheme="minorHAnsi" w:cstheme="minorHAnsi"/>
          <w:b/>
          <w:bCs/>
        </w:rPr>
        <w:t>Languages</w:t>
      </w: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03"/>
        <w:gridCol w:w="300"/>
        <w:gridCol w:w="5203"/>
      </w:tblGrid>
      <w:tr w:rsidR="00F50CF9" w:rsidRPr="00E63A16" w14:paraId="3FD2094A" w14:textId="77777777">
        <w:trPr>
          <w:tblCellSpacing w:w="0" w:type="dxa"/>
        </w:trPr>
        <w:tc>
          <w:tcPr>
            <w:tcW w:w="52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8B5BAD" w14:textId="77777777" w:rsidR="00F50CF9" w:rsidRPr="00E63A16" w:rsidRDefault="00000000" w:rsidP="00E63A16">
            <w:pPr>
              <w:pStyle w:val="div"/>
              <w:spacing w:line="400" w:lineRule="atLeast"/>
              <w:jc w:val="both"/>
              <w:rPr>
                <w:rStyle w:val="documentlangSecparagraph"/>
                <w:rFonts w:asciiTheme="minorHAnsi" w:eastAsia="Palatino Linotype" w:hAnsiTheme="minorHAnsi" w:cstheme="minorHAnsi"/>
              </w:rPr>
            </w:pPr>
            <w:r w:rsidRPr="00E63A16">
              <w:rPr>
                <w:rStyle w:val="documentsectionlangSeclnggparatableparagraphnotnativeLangParafieldfieldFRFM"/>
                <w:rFonts w:asciiTheme="minorHAnsi" w:eastAsia="Palatino Linotype" w:hAnsiTheme="minorHAnsi" w:cstheme="minorHAnsi"/>
              </w:rPr>
              <w:t>English: Fluent</w:t>
            </w:r>
            <w:r w:rsidRPr="00E63A16">
              <w:rPr>
                <w:rStyle w:val="documentlangSecparagraph"/>
                <w:rFonts w:asciiTheme="minorHAnsi" w:eastAsia="Palatino Linotype" w:hAnsiTheme="minorHAnsi" w:cstheme="minorHAnsi"/>
              </w:rPr>
              <w:t xml:space="preserve"> </w:t>
            </w:r>
          </w:p>
          <w:p w14:paraId="3E48D6E3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langSecparagraph"/>
                <w:rFonts w:asciiTheme="minorHAnsi" w:eastAsia="Palatino Linotype" w:hAnsiTheme="minorHAnsi" w:cstheme="minorHAnsi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8908B" w14:textId="77777777" w:rsidR="00F50CF9" w:rsidRPr="00E63A16" w:rsidRDefault="00F50CF9" w:rsidP="00E63A1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2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DE250" w14:textId="77777777" w:rsidR="00F50CF9" w:rsidRPr="00E63A16" w:rsidRDefault="00000000" w:rsidP="00E63A16">
            <w:pPr>
              <w:pStyle w:val="div"/>
              <w:spacing w:line="400" w:lineRule="atLeast"/>
              <w:jc w:val="both"/>
              <w:rPr>
                <w:rStyle w:val="documentlangSecparagraph"/>
                <w:rFonts w:asciiTheme="minorHAnsi" w:eastAsia="Palatino Linotype" w:hAnsiTheme="minorHAnsi" w:cstheme="minorHAnsi"/>
              </w:rPr>
            </w:pPr>
            <w:r w:rsidRPr="00E63A16">
              <w:rPr>
                <w:rStyle w:val="documentsectionlangSeclnggparatableparagraphnotnativeLangParafieldfieldFRFM"/>
                <w:rFonts w:asciiTheme="minorHAnsi" w:eastAsia="Palatino Linotype" w:hAnsiTheme="minorHAnsi" w:cstheme="minorHAnsi"/>
              </w:rPr>
              <w:t>Hindi: Fluent</w:t>
            </w:r>
            <w:r w:rsidRPr="00E63A16">
              <w:rPr>
                <w:rStyle w:val="documentlangSecparagraph"/>
                <w:rFonts w:asciiTheme="minorHAnsi" w:eastAsia="Palatino Linotype" w:hAnsiTheme="minorHAnsi" w:cstheme="minorHAnsi"/>
              </w:rPr>
              <w:t xml:space="preserve"> </w:t>
            </w:r>
          </w:p>
          <w:p w14:paraId="095FEB49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langSecparagraph"/>
                <w:rFonts w:asciiTheme="minorHAnsi" w:eastAsia="Palatino Linotype" w:hAnsiTheme="minorHAnsi" w:cstheme="minorHAnsi"/>
              </w:rPr>
            </w:pPr>
          </w:p>
        </w:tc>
      </w:tr>
      <w:tr w:rsidR="00F50CF9" w:rsidRPr="00E63A16" w14:paraId="28D5D3B1" w14:textId="77777777">
        <w:trPr>
          <w:gridAfter w:val="2"/>
          <w:wAfter w:w="720" w:type="dxa"/>
          <w:tblCellSpacing w:w="0" w:type="dxa"/>
        </w:trPr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7BB3771" w14:textId="77777777" w:rsidR="00F50CF9" w:rsidRPr="00E63A16" w:rsidRDefault="00000000" w:rsidP="00E63A16">
            <w:pPr>
              <w:pStyle w:val="div"/>
              <w:spacing w:line="400" w:lineRule="atLeast"/>
              <w:jc w:val="both"/>
              <w:rPr>
                <w:rStyle w:val="documentlangSecparagraph"/>
                <w:rFonts w:asciiTheme="minorHAnsi" w:eastAsia="Palatino Linotype" w:hAnsiTheme="minorHAnsi" w:cstheme="minorHAnsi"/>
              </w:rPr>
            </w:pPr>
            <w:r w:rsidRPr="00E63A16">
              <w:rPr>
                <w:rStyle w:val="documentsectionlangSeclnggparatableparagraphnotnativeLangParafieldfieldFRFM"/>
                <w:rFonts w:asciiTheme="minorHAnsi" w:eastAsia="Palatino Linotype" w:hAnsiTheme="minorHAnsi" w:cstheme="minorHAnsi"/>
              </w:rPr>
              <w:t>Odia: Native</w:t>
            </w:r>
            <w:r w:rsidRPr="00E63A16">
              <w:rPr>
                <w:rStyle w:val="documentlangSecparagraph"/>
                <w:rFonts w:asciiTheme="minorHAnsi" w:eastAsia="Palatino Linotype" w:hAnsiTheme="minorHAnsi" w:cstheme="minorHAnsi"/>
              </w:rPr>
              <w:t xml:space="preserve"> </w:t>
            </w:r>
          </w:p>
          <w:p w14:paraId="644AE8E7" w14:textId="77777777" w:rsidR="00F50CF9" w:rsidRPr="00E63A16" w:rsidRDefault="00F50CF9" w:rsidP="00E63A16">
            <w:pPr>
              <w:pStyle w:val="div"/>
              <w:spacing w:line="20" w:lineRule="exact"/>
              <w:jc w:val="both"/>
              <w:rPr>
                <w:rStyle w:val="documentlangSecparagraph"/>
                <w:rFonts w:asciiTheme="minorHAnsi" w:eastAsia="Palatino Linotype" w:hAnsiTheme="minorHAnsi" w:cstheme="minorHAnsi"/>
              </w:rPr>
            </w:pPr>
          </w:p>
        </w:tc>
      </w:tr>
    </w:tbl>
    <w:p w14:paraId="2E26E4C0" w14:textId="77777777" w:rsidR="00F50CF9" w:rsidRPr="00E63A16" w:rsidRDefault="00000000" w:rsidP="00E63A16">
      <w:pPr>
        <w:pStyle w:val="divdocumentdivsectiontitle"/>
        <w:spacing w:before="240" w:after="200"/>
        <w:jc w:val="both"/>
        <w:rPr>
          <w:rFonts w:asciiTheme="minorHAnsi" w:eastAsia="Palatino Linotype" w:hAnsiTheme="minorHAnsi" w:cstheme="minorHAnsi"/>
          <w:b/>
          <w:bCs/>
        </w:rPr>
      </w:pPr>
      <w:r w:rsidRPr="00E63A16">
        <w:rPr>
          <w:rFonts w:asciiTheme="minorHAnsi" w:eastAsia="Palatino Linotype" w:hAnsiTheme="minorHAnsi" w:cstheme="minorHAnsi"/>
          <w:b/>
          <w:bCs/>
        </w:rPr>
        <w:t>Accomplishments</w:t>
      </w:r>
    </w:p>
    <w:p w14:paraId="25225D1D" w14:textId="77777777" w:rsidR="00F50CF9" w:rsidRPr="00E63A16" w:rsidRDefault="00000000" w:rsidP="00E63A16">
      <w:pPr>
        <w:pStyle w:val="ulli"/>
        <w:numPr>
          <w:ilvl w:val="0"/>
          <w:numId w:val="17"/>
        </w:numPr>
        <w:spacing w:line="400" w:lineRule="atLeast"/>
        <w:ind w:left="460" w:hanging="210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</w:rPr>
        <w:t>Received best performer award on taking up accessibility testing quickly and delivering quality product before deadline - HCL (2021)</w:t>
      </w:r>
    </w:p>
    <w:p w14:paraId="325AE054" w14:textId="77777777" w:rsidR="00F50CF9" w:rsidRPr="00E63A16" w:rsidRDefault="00000000" w:rsidP="00E63A16">
      <w:pPr>
        <w:pStyle w:val="ulli"/>
        <w:numPr>
          <w:ilvl w:val="0"/>
          <w:numId w:val="17"/>
        </w:numPr>
        <w:spacing w:line="400" w:lineRule="atLeast"/>
        <w:ind w:left="460" w:hanging="210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</w:rPr>
        <w:t>Received Insta Rise Award - INFOSYS (2023)</w:t>
      </w:r>
    </w:p>
    <w:p w14:paraId="635CB23B" w14:textId="77777777" w:rsidR="00F50CF9" w:rsidRPr="00E63A16" w:rsidRDefault="00000000" w:rsidP="00E63A16">
      <w:pPr>
        <w:pStyle w:val="ulli"/>
        <w:numPr>
          <w:ilvl w:val="0"/>
          <w:numId w:val="17"/>
        </w:numPr>
        <w:spacing w:line="400" w:lineRule="atLeast"/>
        <w:ind w:left="460" w:hanging="210"/>
        <w:jc w:val="both"/>
        <w:rPr>
          <w:rFonts w:asciiTheme="minorHAnsi" w:eastAsia="Palatino Linotype" w:hAnsiTheme="minorHAnsi" w:cstheme="minorHAnsi"/>
        </w:rPr>
      </w:pPr>
      <w:r w:rsidRPr="00E63A16">
        <w:rPr>
          <w:rFonts w:asciiTheme="minorHAnsi" w:eastAsia="Palatino Linotype" w:hAnsiTheme="minorHAnsi" w:cstheme="minorHAnsi"/>
        </w:rPr>
        <w:t>Received exceptional performer award, internal recognition award and recognition from client on creating the business cases without missing any corners and always delivering results without any follow-up - INFOSYS (2024)</w:t>
      </w:r>
    </w:p>
    <w:sectPr w:rsidR="00F50CF9" w:rsidRPr="00E63A16">
      <w:pgSz w:w="11906" w:h="16838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9704F620-1FFB-4EC6-84AB-78ABB9D310CE}"/>
    <w:embedBold r:id="rId2" w:fontKey="{F5C62F5D-2ECE-429D-8514-EEC31793697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65CAD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DAF6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240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C272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CAD5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D611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D86B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26A3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7AB4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F2AA9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7270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2A37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A277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E23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CC08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E42F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54F6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82D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E586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EEDD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184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7A1F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ACA1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7470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EED5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FA4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34FD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1F0F3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DCAE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2CE4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6E47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3240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7098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7857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0E31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6A58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E503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0815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0E90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D6CF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B4FD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F6C6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3066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0EE7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384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EAE8C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76EB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DC4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92C4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8658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A02E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1C2C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B417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A496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4FE66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1EE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E2A2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98DD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EEC5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1AD6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029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38B4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D8AE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668CF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7C4F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86B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200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0ABD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5CBF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060D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DEEF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BEEF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AB509F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6676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E0CF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A654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A01B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9610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5A52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6C3B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2BA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0C9866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2093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F290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BE4C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423B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428F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12B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1066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98C3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0E182B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0EB2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DEBD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8E8F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92F8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9A4A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080D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1858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008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0FF0CB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2882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180A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FA98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D08F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FAEE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240E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4E13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9EAB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F2681A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7E63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9AF9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C297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8859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C4EE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063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4CCD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FC1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5A4F0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EB3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B4B0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A0C6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A14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7CED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BE26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BC3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1C19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508EC5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9A3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2C45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0A71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CAF0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229E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B4AA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A62F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36C3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9DE6F7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9A5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70B4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7AE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E22D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36B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6EFA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E414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9A96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921EF5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D6E0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0CB7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06C6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7AF8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1614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CE35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D40A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BEF2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29850D44"/>
    <w:multiLevelType w:val="hybridMultilevel"/>
    <w:tmpl w:val="217CF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96487"/>
    <w:multiLevelType w:val="hybridMultilevel"/>
    <w:tmpl w:val="B9FA3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C2F5B"/>
    <w:multiLevelType w:val="hybridMultilevel"/>
    <w:tmpl w:val="D196F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27245"/>
    <w:multiLevelType w:val="hybridMultilevel"/>
    <w:tmpl w:val="1FD24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66A02"/>
    <w:multiLevelType w:val="hybridMultilevel"/>
    <w:tmpl w:val="4AD08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695431">
    <w:abstractNumId w:val="0"/>
  </w:num>
  <w:num w:numId="2" w16cid:durableId="1081828057">
    <w:abstractNumId w:val="1"/>
  </w:num>
  <w:num w:numId="3" w16cid:durableId="289364622">
    <w:abstractNumId w:val="2"/>
  </w:num>
  <w:num w:numId="4" w16cid:durableId="866600813">
    <w:abstractNumId w:val="3"/>
  </w:num>
  <w:num w:numId="5" w16cid:durableId="707874294">
    <w:abstractNumId w:val="4"/>
  </w:num>
  <w:num w:numId="6" w16cid:durableId="1731418090">
    <w:abstractNumId w:val="5"/>
  </w:num>
  <w:num w:numId="7" w16cid:durableId="1048607953">
    <w:abstractNumId w:val="6"/>
  </w:num>
  <w:num w:numId="8" w16cid:durableId="792480465">
    <w:abstractNumId w:val="7"/>
  </w:num>
  <w:num w:numId="9" w16cid:durableId="738208915">
    <w:abstractNumId w:val="8"/>
  </w:num>
  <w:num w:numId="10" w16cid:durableId="1478183494">
    <w:abstractNumId w:val="9"/>
  </w:num>
  <w:num w:numId="11" w16cid:durableId="1248073047">
    <w:abstractNumId w:val="10"/>
  </w:num>
  <w:num w:numId="12" w16cid:durableId="1059011139">
    <w:abstractNumId w:val="11"/>
  </w:num>
  <w:num w:numId="13" w16cid:durableId="157617256">
    <w:abstractNumId w:val="12"/>
  </w:num>
  <w:num w:numId="14" w16cid:durableId="858854524">
    <w:abstractNumId w:val="13"/>
  </w:num>
  <w:num w:numId="15" w16cid:durableId="1912084020">
    <w:abstractNumId w:val="14"/>
  </w:num>
  <w:num w:numId="16" w16cid:durableId="492987022">
    <w:abstractNumId w:val="15"/>
  </w:num>
  <w:num w:numId="17" w16cid:durableId="1789203115">
    <w:abstractNumId w:val="16"/>
  </w:num>
  <w:num w:numId="18" w16cid:durableId="1546018539">
    <w:abstractNumId w:val="17"/>
  </w:num>
  <w:num w:numId="19" w16cid:durableId="1941795508">
    <w:abstractNumId w:val="19"/>
  </w:num>
  <w:num w:numId="20" w16cid:durableId="1755936878">
    <w:abstractNumId w:val="21"/>
  </w:num>
  <w:num w:numId="21" w16cid:durableId="1671710999">
    <w:abstractNumId w:val="18"/>
  </w:num>
  <w:num w:numId="22" w16cid:durableId="17314203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F9"/>
    <w:rsid w:val="00004E96"/>
    <w:rsid w:val="00050AEF"/>
    <w:rsid w:val="0005409E"/>
    <w:rsid w:val="003833AB"/>
    <w:rsid w:val="003D04D5"/>
    <w:rsid w:val="00410CEB"/>
    <w:rsid w:val="00484C9A"/>
    <w:rsid w:val="00527A0E"/>
    <w:rsid w:val="006622F1"/>
    <w:rsid w:val="00753E21"/>
    <w:rsid w:val="00785927"/>
    <w:rsid w:val="007C46DE"/>
    <w:rsid w:val="008302F7"/>
    <w:rsid w:val="00A13554"/>
    <w:rsid w:val="00B36BBC"/>
    <w:rsid w:val="00C53C77"/>
    <w:rsid w:val="00D51CFB"/>
    <w:rsid w:val="00DC501A"/>
    <w:rsid w:val="00DE75D9"/>
    <w:rsid w:val="00E072D4"/>
    <w:rsid w:val="00E63A16"/>
    <w:rsid w:val="00F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73F1"/>
  <w15:docId w15:val="{BC774C8E-C349-4008-B6CC-E67DADD5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profTitle">
    <w:name w:val="document_profTitle"/>
    <w:basedOn w:val="Normal"/>
    <w:pPr>
      <w:pBdr>
        <w:bottom w:val="none" w:sz="0" w:space="10" w:color="auto"/>
      </w:pBdr>
      <w:spacing w:line="320" w:lineRule="atLeast"/>
      <w:jc w:val="center"/>
    </w:pPr>
    <w:rPr>
      <w:b/>
      <w:bCs/>
      <w:smallCaps/>
      <w:color w:val="000000"/>
      <w:sz w:val="32"/>
      <w:szCs w:val="32"/>
    </w:rPr>
  </w:style>
  <w:style w:type="character" w:customStyle="1" w:styleId="documentprofTitleCharacter">
    <w:name w:val="document_profTitle Character"/>
    <w:basedOn w:val="DefaultParagraphFont"/>
    <w:rPr>
      <w:b/>
      <w:bCs/>
      <w:smallCaps/>
      <w:color w:val="000000"/>
      <w:sz w:val="32"/>
      <w:szCs w:val="32"/>
    </w:rPr>
  </w:style>
  <w:style w:type="paragraph" w:customStyle="1" w:styleId="divdocumentdivlowerborder">
    <w:name w:val="div_document_div_lowerborder"/>
    <w:basedOn w:val="Normal"/>
    <w:pPr>
      <w:pBdr>
        <w:top w:val="single" w:sz="8" w:space="0" w:color="000000"/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8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character" w:customStyle="1" w:styleId="divaddresslinth-child1bulletspan">
    <w:name w:val="div_address_li_nth-child(1)_bulletspan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4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character" w:customStyle="1" w:styleId="documentskliSecparagraph">
    <w:name w:val="document_skliSec_paragraph"/>
    <w:basedOn w:val="DefaultParagraphFont"/>
  </w:style>
  <w:style w:type="paragraph" w:customStyle="1" w:styleId="documentskliSecsinglecolumn">
    <w:name w:val="document_skliSec_singlecolumn"/>
    <w:basedOn w:val="Normal"/>
  </w:style>
  <w:style w:type="character" w:customStyle="1" w:styleId="documentskliSecfieldp">
    <w:name w:val="document_skliSec_field_p"/>
    <w:basedOn w:val="DefaultParagraphFont"/>
  </w:style>
  <w:style w:type="paragraph" w:customStyle="1" w:styleId="divdocumentskliSeculli">
    <w:name w:val="div_document_skliSec_ul_li"/>
    <w:basedOn w:val="Normal"/>
  </w:style>
  <w:style w:type="character" w:customStyle="1" w:styleId="divdocumentskliSeculliCharacter">
    <w:name w:val="div_document_skliSec_ul_li Characte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infoparatable">
    <w:name w:val="document_infopara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sectionlangSeclnggparatableparagraphnotnativeLangParafieldfieldFRFM">
    <w:name w:val="document_section_langSec_lnggparatable_paragraph_not(.nativeLangPara)_field_fieldFRFM"/>
    <w:basedOn w:val="DefaultParagraphFont"/>
    <w:rPr>
      <w:b w:val="0"/>
      <w:bCs w:val="0"/>
    </w:rPr>
  </w:style>
  <w:style w:type="table" w:customStyle="1" w:styleId="documentlangSeclnggparatable">
    <w:name w:val="document_langSec_lnggparatable"/>
    <w:basedOn w:val="TableNormal"/>
    <w:tblPr/>
  </w:style>
  <w:style w:type="character" w:styleId="Hyperlink">
    <w:name w:val="Hyperlink"/>
    <w:basedOn w:val="DefaultParagraphFont"/>
    <w:uiPriority w:val="99"/>
    <w:unhideWhenUsed/>
    <w:rsid w:val="00410C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1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Dibyajyoti Pattnaik</vt:lpstr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Dibyajyoti Pattnaik</dc:title>
  <dc:creator>Shreya Mohanty</dc:creator>
  <cp:lastModifiedBy>Dibyajyoti Pattnaik</cp:lastModifiedBy>
  <cp:revision>8</cp:revision>
  <dcterms:created xsi:type="dcterms:W3CDTF">2025-02-02T15:57:00Z</dcterms:created>
  <dcterms:modified xsi:type="dcterms:W3CDTF">2025-03-05T04:16:00Z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066bb460-8f3d-489a-bad6-89971ca13430</vt:lpwstr>
  </property>
  <property fmtid="{D5CDD505-2E9C-101B-9397-08002B2CF9AE}" pid="3" name="x1ye=0">
    <vt:lpwstr>YJwAAB+LCAAAAAAABAAUmkW2q1AQRQdEA7cm7u70cLfgjP6/P4CsBXXrnrN3EpiEUJRECJaBMYbGGQIhBYjmOJGmCAFmhdZ+fqgQKWhZmp6ojESilCR6u1rIYId3avlJulf/Mq8NY4GjVcl4Wbmn7QkIlyjMgHaZ8SZJBEAAqqOEZzONVe96Tco92ry6nRo87Jw9CmrG2ybMhaJsU2cDeBDLqEG2z++k+ayGEce4AqjYniqGlCY4MI72+lShBIA</vt:lpwstr>
  </property>
  <property fmtid="{D5CDD505-2E9C-101B-9397-08002B2CF9AE}" pid="4" name="x1ye=1">
    <vt:lpwstr>R3UkpI4MlgsPsCQW6/L2Kl6gUki9sq24HrgoTTfIcBtn45edMVyqF4dkodN079as+GgEYgp3lm9kgUQu4D5rec84SukxBXIJSVHKMF3HB/GPgu3kNmfGnnjfzrEYQHZolXzuJ1PY8kracz3Yn6liR7XgR6vI2KGyym2Eo1DyAly0x+D2a0ObJ5/de1Y5zUY4a4nNo0/r5s2uRV/1phqEHVM/m5nAzinyERTu4sGRmLf069gDKDYpeBNhDU6pMZL</vt:lpwstr>
  </property>
  <property fmtid="{D5CDD505-2E9C-101B-9397-08002B2CF9AE}" pid="5" name="x1ye=10">
    <vt:lpwstr>dg6Qto6EUJENtc22ojNfPbEnD4Cdod/eUlcIOK/RsfFXCcDALSlqyXNxHPCg8TQQ5DpEo4+7waXEaFM5IcZVSlkigfxN33cKsLly856izpwG8uzdHWCuQwYhhKyB8PEEdUn5R0BRkKztwGsrxeyEtIknV/Am6a7Firzs3R/bDOOwWA3kaoIUx9k6D/FDmGEw5B14EVFNmJo1bpdyHw1sSRWw8M2a1s1HJdZXq1VrXCVtF2E3//5gLMdPQ2RDXcm</vt:lpwstr>
  </property>
  <property fmtid="{D5CDD505-2E9C-101B-9397-08002B2CF9AE}" pid="6" name="x1ye=100">
    <vt:lpwstr>5dYhHH+gxsYaJkT9xd/cWaKF3P/fzaljDfOmFWxSq/EjakgyRmojbO+7xy2qE73SU4oML99vp2PthH0BmZTZiXF7cXNJwwpnatVuRYNWMdjIioBBL7hTylQomwJX+cx+JRSA4S+YiP7pLeajeOY3Qs238tnIDBkWLpmDIhesWWFvroPtZ2iAPjp2OAQHkbFqMKO9HGxoYM0HgMsKl4/Z1kWRa0TjaIJCwYqPGOLL3Yhp1WzNbkTb1/5AqLmwfM7</vt:lpwstr>
  </property>
  <property fmtid="{D5CDD505-2E9C-101B-9397-08002B2CF9AE}" pid="7" name="x1ye=101">
    <vt:lpwstr>WmeMbJG1cOdk3yjWc7Z7dyW8vATs9Pw5I8dh5Dxa/HXnNWt76wB+YJZnJDjqdJ4RCIuR1K0gj9tnHQAS6S6GvvoBJvqAaJe8UK8z4/6vg0G3pQUq78HJKgGuZ1u0nBXV+dzTQDihDsLZeGTD/ecdK5skqtGWuosnFX8OPH7X+N/Np28D7r64gxrt3FTg9mGYXDQY0UPVFQ2i51ULvP6lMgOwQemoqftYSKFaa4glJi3R5ffuDEs+zC2/KDl++1X</vt:lpwstr>
  </property>
  <property fmtid="{D5CDD505-2E9C-101B-9397-08002B2CF9AE}" pid="8" name="x1ye=102">
    <vt:lpwstr>UY/2nVjkKNh/06s8v2b5NUa4eDA4eCehZtNAep3TtEVf6eAw4H9rNQ/5/qQsnplHjjcq5DRvdVI1bVCNH87qe74aUYpsdo8c54cWRoGVBYxCed+I5W/KTqDwLyCx/Rx4h8myxKrGSTiZ4r7IF+6+s4pWKqwSM+TZwUbesxcp6h0qdX1uCoukRtHqUeCkgUV+t3Bvir+xA7E427fzU4kl731mSua6aIbyUWJ1wCvSM66t7StDPLNTSO5a1ztfJ0s</vt:lpwstr>
  </property>
  <property fmtid="{D5CDD505-2E9C-101B-9397-08002B2CF9AE}" pid="9" name="x1ye=103">
    <vt:lpwstr>g3hyOnlu/CKtwHawLbPhgf0dmAySCUr+RGX8Xgs2CpxzWE4QxmYxEB/diirqy/FSvnGUGbicu9Pzo/LEfpTFgw8DuFE5fDg7eEK29EKNXoUdYwIKCYBKZwvdzQke625IIAS5kn1buPePrZBtx05jthRjL73o0ohYAhnkc1m+ZQK/CUgz7/LqFsMkzVy+8a3Ul1h0wUkhvOynyZG1xEIqOmicqdJP7D95mvU4TrhWl4MRTeIGgwzfvXdr6aP+Qsu</vt:lpwstr>
  </property>
  <property fmtid="{D5CDD505-2E9C-101B-9397-08002B2CF9AE}" pid="10" name="x1ye=104">
    <vt:lpwstr>8ZY7wAMr5jPdGtzn87vJX/PE5WF2FQKf+XQoT7G2tSKo3LwdDEhG3E1N3JttWWyrkiWSE+q3uA12poq/wnxgop552qKYKSCSDp1e68HPmeTnrM6Azstw/gdyahadq1O+3R4iQQ5AWDv+yOYhSvdiG/JxTm6JAwp1ftmqRgu46+R2ZyoS2lL4noBngRyLLq56Y1DwhyGlF+75qRxV2RUOokWUWb3wU6aM7AMhpeQni384sKoAeBc4GsPXiYoPZwk</vt:lpwstr>
  </property>
  <property fmtid="{D5CDD505-2E9C-101B-9397-08002B2CF9AE}" pid="11" name="x1ye=105">
    <vt:lpwstr>hNXaaSBYqlktuRmAktRdvSLq0WOejI3tgdn+B9Tq555JkFIB+58MpheEvjHAo6bmvPRki16cBJ2FnGs+rpG7J9A7TyqJ2QXixXC0e76TlHgtRRE12iw3uxL1lOtGJkKG87xx3SKVoVTuyVqPeEAD+cg8bU+Ddr8xpd0ljv0mBgFEhG5AZY2ZNfKUcgE5ooT4cqnGh431+hhxqe3vPRR0pwBov8zRMrOah37ghi43yHk5A8/xID2tew9motZG+6t</vt:lpwstr>
  </property>
  <property fmtid="{D5CDD505-2E9C-101B-9397-08002B2CF9AE}" pid="12" name="x1ye=106">
    <vt:lpwstr>Tp/Ar/2lFiJWGS87lAPewnFWTbEU1yOd9KDEpKgC00DzSgopGN3S1DiSkcdzkjXJkWycMjC6KUplE3oGZAVrlvoq9e8Xsdf9Cc5QNe9FvGWmDMTw+LCSMmHX9dpmMZw6xWPM6zxdjRHzBMoMXydqjCIAV/x65R637hDhs7+81SgYOgWW0zM+/Qi10G55CUCtodJbrEVXRxistOrgYAS/M7ZKzXXWgesdL1Nso2cfyJ84OS6NzWok/jLhuamVkP/</vt:lpwstr>
  </property>
  <property fmtid="{D5CDD505-2E9C-101B-9397-08002B2CF9AE}" pid="13" name="x1ye=107">
    <vt:lpwstr>HZdQKsjfm085L9+lmxyJc6WaQ5pn5LnNiADlVGbDwS4kmE9MTyzJo9OU48Enbp25pPfyWsXQZBk4rfi9QuYFU11D24VZW74RvnLqVpiSN5HNaAgvPiHSo2NRvF4fNrphrMqSzrpAJdx2XLKIgEEPXCPpOMbAIuyioUIeFWuQ3SLfeovI5UFtrlXyjjtqbyl87FPHZqCNrMQGqhOwbWQ8nrVK/1NZf7mQ6eLSJqUSMJP1eCMKs4CXXGibKxXMnza</vt:lpwstr>
  </property>
  <property fmtid="{D5CDD505-2E9C-101B-9397-08002B2CF9AE}" pid="14" name="x1ye=108">
    <vt:lpwstr>Tu4R6BLQAiwyrykCpVjO+UWqARiX1HYHepM9vXv4fvqWsb17AQVKNieCwJA5MoZ744wpQC2GZ42WkIpfEx0tBq7yDr6C/A/uL8Zr9UUUZFhPvlS8oLLGxXrLKNOQGnfVfa/quFegmkNqcnAu+p6geESziNi9WoNJRGK9acanzwF40FOezSL8asSHNlC48AXR5nXbd3YM8FGrADc4SdcMCuQNpFbGhXKVpTmNuasPjUrhWCDGxS2cX9ZT7BzesQl</vt:lpwstr>
  </property>
  <property fmtid="{D5CDD505-2E9C-101B-9397-08002B2CF9AE}" pid="15" name="x1ye=109">
    <vt:lpwstr>ycjcKv9/aV03LpZAtw6JlwYb7SRxQeYF9ZW58fINAENe9HePrMGnL88yoZtDo5Ny5BaC2Afku+yjECRdhy8h2ZfPGO2UeZffFzd8TNUlIsPUjJLDw910XTxLsQeqFBbbXurEWMItlbfsOykYigYjxBBz4H0NgWPk7SKsF/aKvt25OQlKjMsdMdOuiVNWBNKgNBXzKPnue2VFOkSrMPU/z+fhSflJEUbgOEuR0XM4TBOby0WBlhPRet+dHfO9H/P</vt:lpwstr>
  </property>
  <property fmtid="{D5CDD505-2E9C-101B-9397-08002B2CF9AE}" pid="16" name="x1ye=11">
    <vt:lpwstr>SMGVvVLJENnq1ZpCRQMrKL6XdslYSBFUtqzvnrd7WDROuxecxwUtTvJbVhoPgJd2r8QJSqJb34Rv9UL85W0qcCtfbvoH3q63Umz1d7RWmDzsx6kGLARGrhiz7RSTr9QQ3FHbwBPkp2qUqfQFIxYr7fMRyXV/YJYSRbHhNZy607tK4LuNt5nRUJ0jDfAfKPhqSewdLhw9e/vQ4q8lglD1NZfL9vkzQmNR0a5/cOALqrSOqi+4nb9qKx/9dVN0xb/</vt:lpwstr>
  </property>
  <property fmtid="{D5CDD505-2E9C-101B-9397-08002B2CF9AE}" pid="17" name="x1ye=110">
    <vt:lpwstr>bxeWubFFmR8qELJxPLiEmn85HbUw6Q6QUvSazI/h1HnCxuNqkLpQMQB751px7GFSDrYYWY8QfSAfA1MZYzamR6nKR9NC9i4phfeePVw17r/OJHZBzt5tlJC8n2cXdfHXRsl3mtjcFSuip56geTwR4jptvF79TayizQ0vuzkHVOwLfGiPr4lQG69CjvOgAFuSl5bKYu+D22D88sk50jfrNS5UhpOKrRVZV0CZwk/NPPnTY/gRCTrbeEnUddV4RQn</vt:lpwstr>
  </property>
  <property fmtid="{D5CDD505-2E9C-101B-9397-08002B2CF9AE}" pid="18" name="x1ye=111">
    <vt:lpwstr>tiU+mteKIhP9A9f/Z/LA52nOvlSvtQAZyzj3QFsXucskJgGoJafP54/6uwKHSheQb4oOo5r3tljevIScw8erZZNtWZ8XQam6XWfFzEvljfAt/lSTzTsQuZbmG3gXdO3u92bwR+UXBSKZ7U7GEkIZVA6MBD6wp1j7Ca72ch26eYZ4dJM6+cB8UBmpo9jZ9dpxKwH+IL6Qmax9DiGsJ83q3/oKhpZO1daUvAfn7vG/vIUppifRPtUe5cgpKubU6XR</vt:lpwstr>
  </property>
  <property fmtid="{D5CDD505-2E9C-101B-9397-08002B2CF9AE}" pid="19" name="x1ye=112">
    <vt:lpwstr>qHXF6YOpqOG7sh4zn9+ZLuzHNJ5c4YvPKU0b95uQi5yx9QyrqAJqYaO1Bm8iWHq5uo+EvJCvA/aYg3l7UGeR2POz05bjd6qU4YBQeh6D38tC70+h9lGxpT9KgC/nrJip6VlTo2YY5SDdzqaO3EPDmPznhP3QOUpBTC8k0rhfG3cqurAVJGAOXvl7dnkiHNEXaW1k8WxhM5Ass//3AF4YYuRDY5cTXUyYVXh4iBHSXlkDEoKzAfASRgAt7FfGtaB</vt:lpwstr>
  </property>
  <property fmtid="{D5CDD505-2E9C-101B-9397-08002B2CF9AE}" pid="20" name="x1ye=113">
    <vt:lpwstr>gvlFMeJjJk3RacHECABfK8Cs++W9zUB7tZM/nekVy8ebbHRSRUzt/tpLe/GK5DCctvqB7yFw5ZdraVJpzP8icGFHZIQQkdlF4z3/PJC4EsU4AtBVdyjVW2UtxG+RF5MyQJPf9IHObxGtid/IfcKBo1RhsA/SlrbtuFgMBUuE6A4bmduGzCQ+wCBulq/1/iJWlidhxnb4yWhVi1/HYFfjII4NPEB89qMXQmNxAoqG0Xo9UntvnuwHXs8p2zbDx5W</vt:lpwstr>
  </property>
  <property fmtid="{D5CDD505-2E9C-101B-9397-08002B2CF9AE}" pid="21" name="x1ye=114">
    <vt:lpwstr>9BwKKpHV3LfxLCf9T7uaoLc/0JbZ1PTViaPZzNzFwMif9G4lJQsaQU77IothVZlV0EupkVYgRyN8L1KitQT1/q/0Nrt3dJHvXJxjKoI+mqt0lmvqfl4lwcjw6jmvN0rSfGn9bLvQ7PEb5Z+hllvFRZozNH3rmrrEJGk+658aXt22U6A2fQkQ+LqXUiLjRDJVMbk0vgHS8BgR0V24gV+lhu4dKjg42tF40+sT+D0w+Khoj2iwgWPGc8n3T9zjEGI</vt:lpwstr>
  </property>
  <property fmtid="{D5CDD505-2E9C-101B-9397-08002B2CF9AE}" pid="22" name="x1ye=115">
    <vt:lpwstr>svMS1oodVvq0IaFWqDwZU0fMOmgUCjLpGN5Gi8EY6T6Cwf1CV1FkDX9pR62LawSRcYG9wgzGuQTNMY+Cbd0s5cjL9hDV3WTUwEvaDd68JUDEuaAWpo72CYUBQ0n2M5g1EUsT4Mx7HJF/HauL4fzdW0gvlh7wgqKv6EYiHyGGvebjQFHQ8DW9d4Pv7IPj2wgiJwcAf4enwb3n6/N4t1GU36uYdv2drZury/YDpn9xOOQCnHr3D7VXKHhiZ0YLNCn</vt:lpwstr>
  </property>
  <property fmtid="{D5CDD505-2E9C-101B-9397-08002B2CF9AE}" pid="23" name="x1ye=116">
    <vt:lpwstr>+b4w8+3HagFGT7XqAYrxLY6HFGgD5JXRfWZFEtyO+5illasYB9iCX1Mopz7dFFQvf9VTbtzZwcn7ibjMcpDnQqfaNMSkR9zwNNK/yJRaZO8E3gFuX0mk7+fjjkjtzdHNvMKjadWoH1Bmq0hOMwghwMOlbG6cy5A43HXJ+xfUn5sC1ZNelgGKlGPp5BgYnrag4ZybMuT8NIlPFjMyW6zD99F2R7N1uOwO86RAJptKNmAjShPKtRcV/7QFO7/E9v2</vt:lpwstr>
  </property>
  <property fmtid="{D5CDD505-2E9C-101B-9397-08002B2CF9AE}" pid="24" name="x1ye=117">
    <vt:lpwstr>G2PyJGmMRmrsX6KEIX2rLWtkJh83MFbiixtsbSsp3+nn2B0NbAXsOpwjRAdcH+HCpoCdB1IIYvryJN+M8HlEFzXEPmdXxo+OtnnoMLxofiaqZBYNcfCLtcz6lZ4706vGGOOnoZqrlZNU0JlvWwskCGKiLB8ItA29LDZuflb9XyMACiWiMOevPGtl1IJICWr4Tu8o7CMZWOpjdE/EnKgLGeJ9VDROVX55stIGiqDSGfu5SrFO49gKaktGgR9qGIf</vt:lpwstr>
  </property>
  <property fmtid="{D5CDD505-2E9C-101B-9397-08002B2CF9AE}" pid="25" name="x1ye=118">
    <vt:lpwstr>bz0l80d43vSMvekJ7wVm+xvjVp6tiT7PmdQB6HnLRD5QvHpyuIqgnNfYq6xayJtTB63FpCnsov4Q/D8wIYOxXjkuXZjmy/pq+6QGUImYHir4Vk1DP1wH6dqP+Q92ClhAvki4q0qyDzfAtC8DFnbKgbwm/aifOOb5SVN2XEyM5LXdld8vTRHGmllNNCLBupCQa7gyGXuaVlmnEkIORnPxnQw3SR5xRhJpWivvF+wGRy9l03Zu2vLSTRaD7i7/iIJ</vt:lpwstr>
  </property>
  <property fmtid="{D5CDD505-2E9C-101B-9397-08002B2CF9AE}" pid="26" name="x1ye=119">
    <vt:lpwstr>RG2KRCreIJ3yitXAykey1d9Bk6mf+4On5gdsdmlRLc38sD0xTv/FImfjHzDAJjW91cNH2Jf15LASjDWCTv/7wuf1auUJApzgcq2EWv1VovDF309zEr+2kBg4C3LNUuRDslnDtt4x6pOr5xgpr+9SAm2NuWX3Ev5Gf+oj0uE6NteQKTBfEb45fqx3WfbS7NfnNz6KBN4E9QAfBRj3E8j2EN4NY2LZT459WClrrdVW331QBR/NUp8imc00Ecd98Py</vt:lpwstr>
  </property>
  <property fmtid="{D5CDD505-2E9C-101B-9397-08002B2CF9AE}" pid="27" name="x1ye=12">
    <vt:lpwstr>Ia0RzBqXsDwogLgmyexgUOR0dMi55IDH9v4YwW9x4H+nhpNX+UaxOdVYiDxzFOk54ioI+TckyAaYFK5Hs7HbRVqZK5RdjdGcH/UpIRQBAnBwjHL151jLDCFfJ9lqUs8gTpgKvUwk/mJMljiqdMAZkcDJ1A11/en1CszEdq55aRoaJyc8Cid3xygWO3cUNHPqBovpvfZOHIdaFcYiRXZsz7oMkRrxhJ4ukV84CDswn8enU9jq0ozoWEtxpDS04Vg</vt:lpwstr>
  </property>
  <property fmtid="{D5CDD505-2E9C-101B-9397-08002B2CF9AE}" pid="28" name="x1ye=120">
    <vt:lpwstr>YUfulb19wqNMco0L1BXQmcYJ6G+BhJHVW0BPgt84ifve9cND89uohEAM4B88/bEQ+sXq60kL+T2lH6UMTEUDwTrez3oSCMr2LB5S2QrT2S7LRjVEg1FiNja26ceJcIGmyklXHPIa24zKzp3acouneTX4lNqVkhPD1+bi5XdKyLMZ/gY2Kn/iBpP6RLO/jvETRqGFeR2FiwVeMEi8yj6h2RHK3XRC7JZJoPtIuQnRNFXfuS+DkwpgrSDyv0HGXAG</vt:lpwstr>
  </property>
  <property fmtid="{D5CDD505-2E9C-101B-9397-08002B2CF9AE}" pid="29" name="x1ye=121">
    <vt:lpwstr>WpU14ZBeN1hfBWK1Z2Txb20btmLE3c3mNKa/pgZc2IwEYWL7ybfvwtoh0excP8DK8pvC/M3GawS9IRlsW61FtzGmyDz6VKMaJcuy2rAqkK/VqlxhtBzGN1J0PoeDMdSahi7jJvElKyig+sI8RdRh8h64Ul+ggZ1fHt49yYPeST/UDeE3Pxr2T1IrKAbEFOwaYMMgfr5xf/817xF97mUzR4pdL1zrTRCHBTnKn5BbqLTCqtEB7/uZayKtNxd2AbA</vt:lpwstr>
  </property>
  <property fmtid="{D5CDD505-2E9C-101B-9397-08002B2CF9AE}" pid="30" name="x1ye=122">
    <vt:lpwstr>beq6EEyWXgcn4rqnxXnvAJ146OL5lMI5ZUMx2lkKV+bamwLcYWjxWi25TEk+vT0aRsVD7VRcny5UGyq9p3aocwVQvPRW6NT2+RDTf+U/2/Y4K6CtVNVHuQlpU8C7ESBv6MSZn6dHcGPH2BXm8ddOVrRRftj4p0w407d2hGfbaZ6C51GmynBplnLyiRBnHUk4AadGhnnBezbi/koJyFXT+cullo4TUUBmpQTt5zCa8E8P9gH3X9MoSksHeJVZQqs</vt:lpwstr>
  </property>
  <property fmtid="{D5CDD505-2E9C-101B-9397-08002B2CF9AE}" pid="31" name="x1ye=123">
    <vt:lpwstr>Jdn9tdyvAb1uKzemh4BJpNKVbvVrasWbltop9R9D3f/bCn7xd3sRB4WbK5wNkZVDmM30lzjLm85iDFbn9qbihQkOjQgM9diMbPHLiy5pg+K0ZYJcHTR0OOlytj5TZLKW8AE1SPQxKg0Vq+M/oKUC7CSzHvy1xe+6Wc5o4IGuUHuINbDcdlpy2AAzJUFyRd+IC6sBzGMZnVDlQJ3v721McI3pBdDlqn1OP5fUFInqBL1K+NUbbcMYkPbML87cFth</vt:lpwstr>
  </property>
  <property fmtid="{D5CDD505-2E9C-101B-9397-08002B2CF9AE}" pid="32" name="x1ye=124">
    <vt:lpwstr>uEZaBLFv7wcKAhIr7GQzhCHfCHEYMyGLj3I3lyHWRVDh2mNjvvs72MK0hvJX64f/nTuMTADn56+fnzT6huCTSfchQm9ANedMxYCgkseuc8DII5+fVIh+fUQYtks4f9/bZzFxdIRF+SzEd0GN0DHcd205dQNfHuOQp6kwdGl9DrSjSx+6JeVMnBZHIL3A602I7G8XzU6wVlKT97mV8wYwggXJjml1dSjZf9sHBDEJft4B9+Q2bsu+PEoW6SjfZwc</vt:lpwstr>
  </property>
  <property fmtid="{D5CDD505-2E9C-101B-9397-08002B2CF9AE}" pid="33" name="x1ye=125">
    <vt:lpwstr>BSCeKAfcdQUUjjZCPCKuCxJf1UTgAJqM5bBLLkEMPyvUM310mjsUlYoIYqIIs87aESJyOyCVT70BUCAchXh8JcCY8sId4ANoYFJZ4xQch/SsvLvih7NDXTFUvYq4eLbfKqgqAd8MPz0uWzCxCcIUkCxfFNqQ1lYoxVYkUFATmuNrjvlFXych9qY8aAciLVS1vYETN/8oqaszCsp7tFp/dKH1YNpQ7bxIcWL7ghsbaZtckAdI+I0oQ8f15UEh0X9</vt:lpwstr>
  </property>
  <property fmtid="{D5CDD505-2E9C-101B-9397-08002B2CF9AE}" pid="34" name="x1ye=126">
    <vt:lpwstr>HXsz7sFnj7yN6nuIDpygSZdJB1lJA+QPxqRr0CH0vlnseLbN/cN1CgPoA+woMzzIkcJWfijvIvPZvxaclFB5k8GSTZd13EEn0JgFd6UYPqLa/776FssSWlhJWI6sdqgwr5IT1HYp+ulF8jHeTDv6peHH6Xq6cqlAK2ZrrwVHdhakv1fuJNZX3KVi+/ZnJM/XNAhNb5duskFARNG9R+6lwfrk9ZW5dbi9waffzH6qAjT/YOUALt/hR4LoJ8Yjvoh</vt:lpwstr>
  </property>
  <property fmtid="{D5CDD505-2E9C-101B-9397-08002B2CF9AE}" pid="35" name="x1ye=127">
    <vt:lpwstr>84J18nXltlKGF1fV9xGOSRKo9Dm6nQ+1MV5QDBhiDOvKRQLatVd9P4FmHlWxbU7SnCUn9FtSKTtKzUriMuPAS8hGv61ZWu6FLquqpPgaqyyCv892jQWF4rybJxggZfIjZLZBt0NUmq6JcGwQoDxRwCzZ866oK+xx/MTgBiqkllC7TD+0XnqYePtkl/cQwyuZdlHXSEk3qj80y46rODJEYuRkM5TvZHSPPlrf5epX0Ko+i10v99lTQLd6St8iYMS</vt:lpwstr>
  </property>
  <property fmtid="{D5CDD505-2E9C-101B-9397-08002B2CF9AE}" pid="36" name="x1ye=128">
    <vt:lpwstr>W3aIGrTFRFm4wUDswFg3DI3YKQHf22/bm3vT5Ap+15/JJEAcQZLJvVMpum8VkpmPkzWYLNUHbPVOuiaZcaD0qKSi9s5panZ6l0CXiqLUbS/Izso/DGtYVXxUYUnl0Nq1YZjxMl6k9qybJLwiN8AE3/tmCrzVqk0C3oNT7xEiaiO1Bict0dKJ5a9vkQfNdyOc00a9gzQ81A05ElTV/19VikbHC+7f88SCjzHH84ciWulx9K5htmo/P3wi25skz7m</vt:lpwstr>
  </property>
  <property fmtid="{D5CDD505-2E9C-101B-9397-08002B2CF9AE}" pid="37" name="x1ye=129">
    <vt:lpwstr>FrEC0IocH1QQn82IICS2AnZhWMHFsJEIzfA3Gl7KHy/00EsEs8gd+FPpBpEx6pSW6pDt0YeEr2ekypXrHjgA9nc8txs98s5q7mYO6+m2wewJHO3scYNqVFxO+gowEXn5145kdHMkB/4700auZyD0/G2W28GimIepxHQGrKpUqcrUqTU8I+AVW8Edm0QYRhp9umVmor/inXLG9fE/yl01IXChel8XkXz7AyT3lrMxUsTT+OKMw4Vjqz4/cfD7RKS</vt:lpwstr>
  </property>
  <property fmtid="{D5CDD505-2E9C-101B-9397-08002B2CF9AE}" pid="38" name="x1ye=13">
    <vt:lpwstr>nWTcC82kIIkLL0tyFnkamf3CN+Wds3LkT6G50rEskZo/zSyGr5oCvOBdeK48FkZA/zPGz9d2pQkv2xJnV8SeDmP+aNMpGD+3CR6VxNoM/AoYAC9BrIX4VYPkUM7AGjwS3h76KRNddpMa7RNFdf2w8sCTn0dHB3d+o6LxKmS7ZBxPZHGnH6BrVU65eM8Yfr2x+B3LoX1+CjgrAFJH6WdCT6iFfG/srSQYBw9tWmKw5f1+3MIJIFUuIdZoXXqTOOH</vt:lpwstr>
  </property>
  <property fmtid="{D5CDD505-2E9C-101B-9397-08002B2CF9AE}" pid="39" name="x1ye=130">
    <vt:lpwstr>db2JBW00hkM1d8D5XAzcUKWAcxnbg6n6zFaAZ6sN4T7sDHwzm0NW3pHqq7ls3ooc41i7DcVzQujSsA+/E58D1jqXajQ3JCOBUv/8TKQb/0+jAWBs4urhFWGsvQoT7ImCH59+Jl6LU6L+5Rp7kYOfwIQIMfXJ+QAU4TUICpmFjnJiPUh35eCfEedPMe/6jopgTR65bgyuvszSkvxfdRKw05hYr/BWZVlnbf3dru/urFGJ0LYHlouvM4SgpBerM+C</vt:lpwstr>
  </property>
  <property fmtid="{D5CDD505-2E9C-101B-9397-08002B2CF9AE}" pid="40" name="x1ye=131">
    <vt:lpwstr>xqDPCR63yK8QmIxa2zElPYN9d5B6zdIbb/fXfvCdFKraNS795zkwVmtgvnyMCc9Fueiytpc6/x2syq4yLxAbrmyKkJuWeKm0u5jRnGthWVWafAmqeotpq2g7HSyoYJGvyTE4HYzCvZtan7PVln6Yk5hTwEc6IajeU9AK50FhrGBiKqrf4d4a47rmiJQsB8ADA+3W9XxriEIr8yO7TB9w3c8iGeIDgJlImKZVWXxjWQKwTUDoCfkV9c/L8bTJhCu</vt:lpwstr>
  </property>
  <property fmtid="{D5CDD505-2E9C-101B-9397-08002B2CF9AE}" pid="41" name="x1ye=132">
    <vt:lpwstr>5F3rIj0FHsTa6hSWru66IZU2SpAEYyqOiDiteQ8GsHfNgPZ6i4z+nnpGAweC1Bm40XQUppP8EeQDdAiO7jLFku0ZnksRUafELcBtV+nXy39RPAfp5UB1arRmQeMRfjp1H1qAexYgeq6WYwFgNLjR9/gp8YosnnXdqh5/A2dE4FJ8Aj487s+d8oTseEEmdRQkfAxvwq5jFjW6XGRXjr/cd+dEncgfAUbKDGFpkyvrZcS+mwhtcZCt46UQjacMQ/E</vt:lpwstr>
  </property>
  <property fmtid="{D5CDD505-2E9C-101B-9397-08002B2CF9AE}" pid="42" name="x1ye=133">
    <vt:lpwstr>EJ6kNtCebWnx9MnnQqzGR8pX9vNaZCmz8HNfPq36gcCIqYHQPg7BUSocUPFMQsP3Up6hF84mCx03om7TMqMauilykdbbVD3QJmQVp9cPLzp3vpWMWy91QqAc0c6MIr5x8CICT9cmG9y+dCCEseDI9Z8n81Su4TTpqoF1C6o+Udlbp3tuTFN0gI+9XuPr1r6PzyJkVBoLwgViQ05IchpxhR2YYcobTP/53AGRb7q76SjJqBxezwSFcmf3k2eey0m</vt:lpwstr>
  </property>
  <property fmtid="{D5CDD505-2E9C-101B-9397-08002B2CF9AE}" pid="43" name="x1ye=134">
    <vt:lpwstr>zRsEilHNqHYpy8+4E76mbc64C7v6KFtIHZj+jBdKSmsT5qo89Ri4ee79zez37u8t+IcR2V/kWZSoHEOlK1S3Q0Ez4vMjaPwbV7mBwleRleX64o0iTWgLbyZS8hHJ9U64LRwaG4fOFQngA/I0hGyN3N+4L8Cw+nnDXVpXg7jGF/wKSGO7c8CJA4Eft88cckUXgAM4Gx2dnKvFlOBW/1AGsGbMPNzCYFhfoRyg9OZ5yqTuaKqWkCnV4DQJ+sK0Qbv</vt:lpwstr>
  </property>
  <property fmtid="{D5CDD505-2E9C-101B-9397-08002B2CF9AE}" pid="44" name="x1ye=135">
    <vt:lpwstr>6+pW5/0efqVR19SRsCBS9NnDfqCDzFqSFd4G+NMP+yK46bfeWrMItBv6rWIX6yKaomGOHVK6e8FJ1x4pkE8JzFtdIhBn+7anlBtWE2t9CIrasLJl+sFfeyedE0AchD6nWrSvDC7mI2LDM/9ZqigxEKrO6l+BFJfvSbrF/MA7te7Rpx64oCAGJsqmQgpOBWNpVb78NA0QDthARLjb+x+8OEPPe7qZgVKBMl6Kd1kC7uHKm8M+uqeZl/qfouQUmBB</vt:lpwstr>
  </property>
  <property fmtid="{D5CDD505-2E9C-101B-9397-08002B2CF9AE}" pid="45" name="x1ye=136">
    <vt:lpwstr>IjKcBkeYWcCKcJNKids4kOVWoFcShj9FJpkAcG/iBQd0EwgYcddx9k3FCIIoX1BhXGjPYNBECHvZkwFqqGZRCPbybSnmt/Ax5BxsJRzoLvETMLiqwzElGIVGQflLlYn+Am7BC3Pt2dbC05OpUanPTX3KmXnwSQt3gO3J3YmfayiEJuVHGCpeXdohKGuYWlPnG3fRuAbDgK2un6m9F5VzaxDLxjYl7RJ/C8KEEt9GQBulWRZ8PlAHJGc6jVqoJRT</vt:lpwstr>
  </property>
  <property fmtid="{D5CDD505-2E9C-101B-9397-08002B2CF9AE}" pid="46" name="x1ye=137">
    <vt:lpwstr>H/FDqCcYp8KvBtvf3W0PnDW9tim0RKSD+WI5hMrGtmvQHL0DTd2cPDxwz2ceXZ9eEc4IEyW1esWJ/yyKeCIXTkQlO7niuWlXXCjGo1sGMR+eNnwv/mn/UOR0fIrpGCzD1T3uTb12uJqY+VFtzTnzFI/1bTbtXTeT4fOWM38FTrZijXeqtITNqtEwrMl+LWJG3nm8fEPArza0NTdkzrBa57TlA2YoQSef6Y40JmV5x/qgpWr4tMcHNi/vD4k1fz/</vt:lpwstr>
  </property>
  <property fmtid="{D5CDD505-2E9C-101B-9397-08002B2CF9AE}" pid="47" name="x1ye=138">
    <vt:lpwstr>/sCW/KtyXjXYylVoXwa21Jypety80aB6+vXQGkUHadMdRywOqHhFZ1KuLPDkOIQ788iFk8PkcjdOyzV2wG0cPXb2yMBXhp9xcxgu0Iid56jEW+MW4pGMAWxiAbNLKlKlQdyG8r8dIwNohFk0E+WyXFlp2lqWDpA8ale2so0wIebQHjfmyct3xEzeq+Wb/coG+60TKNtlCdKBeGTJKHKo9PHrO7iLXoCcwFatEEMCliwZU7NfpxvsFluPc4S/SRo</vt:lpwstr>
  </property>
  <property fmtid="{D5CDD505-2E9C-101B-9397-08002B2CF9AE}" pid="48" name="x1ye=139">
    <vt:lpwstr>6K/HY/63XhL7PI9jiF/CQYcpdtqNzvcNGeNUPiKqWF9fwE56Ym/I85YN+6hbKHFxFC0IisHxRsje5++Gx5Pj8sXlDMRCKi3KXNRbRc1kPK+gp9DJcbVfgp8EMgjSNSV6OaaICprWcSlEu5mVmWvaSsFoaA5W31i8A3m+zfOZoDknnigiHTO7u/BJ9QDWmOiSRDo8Fv+Raqh+kThMshaZVYWlfWQ7uJa/i193dmKHXWrol2aJlxnT0v2y6X/kroU</vt:lpwstr>
  </property>
  <property fmtid="{D5CDD505-2E9C-101B-9397-08002B2CF9AE}" pid="49" name="x1ye=14">
    <vt:lpwstr>/8iZNQU3LDqJG9wftAH9n1GxYQ+MODafLAuvhkS25ea363ilkkt8JGURo0BQSZHw+JILun2N+VAN9hFLe+Auz5GTdRfyzcu49Ia1fcVWOgarcy+WPINMgTUos6+C+Bdr9yxOXPT1SpRsm0xTUvhmpPaJjQCoCatUJ8D5rV3FjpoUY3XKi/1BeaP605AY0GYzqXF1y3zPw1w2uUMjgUslwBqfLL4v6ajPTVhcF9gZFVxY4so57KEJj5OPClMQi/S</vt:lpwstr>
  </property>
  <property fmtid="{D5CDD505-2E9C-101B-9397-08002B2CF9AE}" pid="50" name="x1ye=140">
    <vt:lpwstr>U8sbu7HO+Dk4hfkp6AeVKImDUejPdzotrzga0NLs82OqdQWoWxx5WUsptLnb5NWObtwYFEMmRLd9+u3JEg1Jypdu8Giaer4opzM3r3Mavm1d1iyC9jc6efbYkHNZC7GehO4QZCiptuoXsW5/ugbRpOE3FlZefE6OLwgYMn/z3h0ALbbBlyPiciVsUERljEGbyl9r42us35SQwouNPvIng34tJjot6wVMOzu6FN7w0gs87hQ5mieiNvbHohkUnlz</vt:lpwstr>
  </property>
  <property fmtid="{D5CDD505-2E9C-101B-9397-08002B2CF9AE}" pid="51" name="x1ye=141">
    <vt:lpwstr>q0bvQlwNk1gq0C3RYEOOQy/ITziig8rGJRfpYh+bWY0L1LSDLTivNaZ8btkjMZDBw1iY8xr2k58rl48pDCyD4pZwEYwXL1ynqYK983e4rgLg2HL+Hyye9mMiDyGqPLNHvuFysqHpTa7paaL29EEOYQ0EqbXKfg0024LWK3yfmPeJMSseWFQzt9U0cGHmDL+Dw9dEnHZsZaTjywMrmfsaYYlfeyE+GbYRZBA1gf30+nOPucyA5XyEdCPzC/LxHcz</vt:lpwstr>
  </property>
  <property fmtid="{D5CDD505-2E9C-101B-9397-08002B2CF9AE}" pid="52" name="x1ye=142">
    <vt:lpwstr>HF3Ty/okjHr3DWT2gwm60XV9kAfIMoUqcvW/g5G4pn8TKDL47+prSwtxtS2nK8xsRRFQiqsAb9vUcyXn+clMVXpm7gBM9ZlwnVxRCk6N1cNIykMXz8e7MByQCRWEOvvZoxYvFFb1DXymdU+fpWHq0mHZ7iIlzkyqzoFV1nLr4gs+4eatE6/eAKos4/7HqlOI9vKNQpg30tZKJkKJTcbBapVu1ZN72UgVMzDXcftk0VzLmthQ9/la/ZHV/pS3G9y</vt:lpwstr>
  </property>
  <property fmtid="{D5CDD505-2E9C-101B-9397-08002B2CF9AE}" pid="53" name="x1ye=143">
    <vt:lpwstr>Xv7VscOnfxShJTDCZvMuNeC43t7IHfizVYbNZbTBTy7QcqH4DxmSdvllQEkwH5dofrAI7ARw09tzooLGrcFhmayd+Y1qQ8hIuRvMY7fEtLLxCd8tQUQf7cev5wA2b7srVq3qZvXPkpwrnCmuyv+IEajHjXaIYVevAOqCklp2fYg/5Uivg90QAJfaTaBiujO6S3p0EsWyrujHXodCiAAe+zYlF2h2q82UKBuf+OkKmpz5bHpvv3MML/t4a06s/Ip</vt:lpwstr>
  </property>
  <property fmtid="{D5CDD505-2E9C-101B-9397-08002B2CF9AE}" pid="54" name="x1ye=144">
    <vt:lpwstr>asUNDuPbLkZb95ffJC9bUijJITy3r5M0puMYBZAm2NpaX52Bzya+u5dbG6gnYAqA09DbzHk8WuJenjG82/TJKDMc0EvcNox5M6Rt1ynleuFx+LWE7i6ZYkquTVk9jLRONKI5xh8qjLqc1WtOZsuB+w05xxrbYAvJ1oTp9YXWMkrAjj7/hq44mFzf8G/tDSP3HXOwhnx1ocV+oZXOb1pXmLYU1kgQPzJwhl/gvZn9bl+4AgnFwmkwefjnktKotmk</vt:lpwstr>
  </property>
  <property fmtid="{D5CDD505-2E9C-101B-9397-08002B2CF9AE}" pid="55" name="x1ye=145">
    <vt:lpwstr>5eHoKoJMnWZwLWR5U3kqmehA8Gy9rywmg8Wf3uMlEx00eW0xt6qQXowoi/XjR+Rk6BQo3sN/QWmUctgpNQ4WQhy6gyJAgKmRN3lDBGDdXUUDMDZ8Lw+SnBL1O8i2VSAYAgLu+z+ovh/tmXKQakOVHao9MGf1Iyv04bVql3F6Wh1tPquZQn0jKHeumQJz1pk7CADm+FDhlE/V+mOd8ML93Oj2igWarGNsSBbjSgmneuH+o6yYxJKxyux37c8aqlZ</vt:lpwstr>
  </property>
  <property fmtid="{D5CDD505-2E9C-101B-9397-08002B2CF9AE}" pid="56" name="x1ye=146">
    <vt:lpwstr>2vACHbtKDyVdbEqea+qZA0+KX9Uuk71Bo3DuqWsFRgdiJ0/5a81EuhWJnc3fMFfmL5Zr+0pQ+Bbxrs+mHgCoX4YL/rQZOV78GggETY8s4pClgwv2Ndw6MVktIgH6b0sc+j4edvT8ExMBdQudcKdFZNzjnrwD/rZEC9DG2dVzhcckqaem+gnxQG6YC7aInM18cj80sEV92GB3/YDql+1C4s+i9SHvRzpBES3S0BRNTdpXhbGSDE+JEDqpjnX11cP</vt:lpwstr>
  </property>
  <property fmtid="{D5CDD505-2E9C-101B-9397-08002B2CF9AE}" pid="57" name="x1ye=147">
    <vt:lpwstr>7yxyqlJB+WK0Csc09Tn3pJPq8IXQmvj8DGAyJ/n7o2h03MlFEN0xR4gV553mN1UZ4h2+OB0ufPTT1qmf1A6xczPrNVHxMcw9jaEbMjYW5cLBvbbh8wmRmp6y8jEOvdTNidrxv7G80mTP5GPSurbL4AzG01W6+g++NOUbq9O7KFolxp0sncuJVdgYXjCi90M/mHxlfg1Ykd2YSEUHKDC+Y92bsksSwbjdvtrqRW6ZmR1seNPzn0WKBOdK9oR2zUf</vt:lpwstr>
  </property>
  <property fmtid="{D5CDD505-2E9C-101B-9397-08002B2CF9AE}" pid="58" name="x1ye=148">
    <vt:lpwstr>Usps+fYbHHyUMF6ZHietkdmmK4fKMwGrsLQGH4pwPdEnERdywLuCvP3gA8a0MDZVn8OHhyb70CWp+r+tUb3KeHk/g9vGIf376xnuqXJcbrXeNFInTUfqpMRknCjFWsJiVR3c5X6bR8nRrQxdr1yYVrqIOmUM6qAJ1/PLYvN13ddq8kKcQl7sAd1OiNmw6VdHBuV0C/U5YtdHt+ozdeABxuftQJm/QQSjR1wmTQwadrokX0HPqNhSNc3OkxIOEzM</vt:lpwstr>
  </property>
  <property fmtid="{D5CDD505-2E9C-101B-9397-08002B2CF9AE}" pid="59" name="x1ye=149">
    <vt:lpwstr>Wm+TVsFyHPgXVhA9LqPHOMc/qYNqVVOIVl+1tzrFVSt8jCMnXJXB/7zsaKipuE1IcpOcTD662/IEBEdgcw/cnZYKjPNSA9VJOsxgJNUNZ0SARPJtHYeBfdFEEF+RDHKsYGhFA9PmY9geK+7D9GrYfeYOVt8WVe18OKjoRlAP+W3LUgHfhl68+7AFewZk1tRlueJJB9eZ2v2XhWKa9Z1OAkTbrRmR+jzXX8MhA3e61k3keSmpai0FUkfBDMbEmaO</vt:lpwstr>
  </property>
  <property fmtid="{D5CDD505-2E9C-101B-9397-08002B2CF9AE}" pid="60" name="x1ye=15">
    <vt:lpwstr>U3FCbsfRDbxhMcJY5tL0hlgZLnjSni4MURvRKQzdg7CXP/C5HCIRyU4ZpROx2saGdPRlEcju8gQ7Rjo9BUAKHP5uo4j4hzhWtddpdAhAzRY1/ZFxZowkNGegpSN9IVvW8kjAtvhbxDQ97SFzFEFtxfxct6J8yG82cFZZXDDEN4sNty/AhKkwUA8PzjJBKVvCcOaL7ZrGgwEccrRTh8982QTEKv+Pjjbh3z7dBaKaRJ/+lmuneHvTv4VetzjNxU1</vt:lpwstr>
  </property>
  <property fmtid="{D5CDD505-2E9C-101B-9397-08002B2CF9AE}" pid="61" name="x1ye=150">
    <vt:lpwstr>vlxTpox/PkW0KUIGnrpWOiIHAmdp7iqo3iU37BDxUpwC+zZ4AJ8Gng6D4eBuSySPZq3CMI3qnrKW+yd/0fljd35o0/60fsZ3hkZ9UeQq4l209HcFdyflFghNgl0zkA7Ws9EWEmJeY3++A56MR9yzaW6UqpxYpkfrkIuZnRgUlAtUAR3Bg9yeu/xzGnt3PqiKAcD3MVG9Co3P6gBRoZVcW4sOvMk65TOStE/afofdGIbtvHin3/e/WoQt0D5z8Tx</vt:lpwstr>
  </property>
  <property fmtid="{D5CDD505-2E9C-101B-9397-08002B2CF9AE}" pid="62" name="x1ye=151">
    <vt:lpwstr>SpNv6wD27+rwHTGWHxI5+93jlr76g0KQGT10/wmdC+a2KZ7WRodfKXYoWZjoOm8U0pJ9itPWMTj9B90hgIWD8YGYA2gD6Jt33kPrjj+erv7/D0GCmy99os+bmhTysl9RDpMLVpAKjcpue4Ch4v7OFUeYYzzCeCnZSPDEqL2Rt5TBHGXITzVgfLVHLxCOngF6wE4Zb0G69cIGBIlTT3z7p9Vw7lZzVYiVUNdTzh84/JeEB2G2+g8z2AQvUu1bFe4</vt:lpwstr>
  </property>
  <property fmtid="{D5CDD505-2E9C-101B-9397-08002B2CF9AE}" pid="63" name="x1ye=152">
    <vt:lpwstr>c3mYbid9RQFG6Xv/oFLDmcTH/Ow1hKUTKc47FXgkHl5ZYp7o/hhxizVcjM86eU8gQQsRIYQ+10Cb/+0kFmBTsW5HT/cGZNLLehpYkYn75ajuSHnkLbUEh1OC5yD2Odu7LYxClZ9ZBGQc+BwzjALg2H7JwlhrkwyeSXfdFApUUkN+jmq90rZe78kT+RciJ5Zql5k49FltcznzxHs7H8oIzCuTzMmAXyEBd21WLZI71wr9RpdtkmISzgC4g6a5wRw</vt:lpwstr>
  </property>
  <property fmtid="{D5CDD505-2E9C-101B-9397-08002B2CF9AE}" pid="64" name="x1ye=153">
    <vt:lpwstr>CtYKy1XAE3PkjBpPmSYyPJ/jCq0BAjzE8tkdXMsKoUx2jSd2UkY8JrvbZWZHSv1b45AhPoCD7pNPCY7m/wJs1l/pEn1YOl0UkbFtl+XXm4UMUfIPN74nKb7/wyTjY2nsi1sctIcWig73a99K2Q3mUhzRIXR9oLHe1stZ6rfIwvJSkWFQlo581WQy9csgOd4/ffiw4a889LLz51DE64ffby43rv9ndeNmaEo5aH9cU6y6vOhLsoPzo+LyUqw9jVK</vt:lpwstr>
  </property>
  <property fmtid="{D5CDD505-2E9C-101B-9397-08002B2CF9AE}" pid="65" name="x1ye=154">
    <vt:lpwstr>T3K/BGx8qy42Pio+cOFj6kYuQ0iI5VcKxiE7Fdam0EJelAezIzQNvTKzTeDTN9mS/PKKoKVmsA1EDYyTv1aI/+x/cHTYdfb3WMyVFNR4wpgzboux1+vcwjTZE6pXU7Abs69FimIV5c0w1+EBa1ZdTD8EpA+nzoXmo/MaDhVFKAP+TShTuA+fy9xOIIbvx9rwRSBcB+dtru3ah/BEEH9dWX5pePeUdF3tANj6GDg8eKa2752I0CUfvW3nsaKqwyP</vt:lpwstr>
  </property>
  <property fmtid="{D5CDD505-2E9C-101B-9397-08002B2CF9AE}" pid="66" name="x1ye=155">
    <vt:lpwstr>I7sscnn9RNGVyybakO2BE+zm1pu4bsAtHAlgRHM3lkksOAmR9QoNJ6dHi8x4gpB+8+OkZGc90ZQi7ItPoCHHfdEnjzRH31n6WrCKGxaG7sg8Bu9a8Y3J3x2NY/GvxIadiYGK8wZ05DPghEfazbVwpElkLVbJCOcl5JrbqZDd/uQffaAB7Yg6cqWckTV13NpOpofen4ObEKK4Iufx7l8waxkI6DXslC0mNEMYyFmoxe/5B+3a1ihOlwLYM6id9UE</vt:lpwstr>
  </property>
  <property fmtid="{D5CDD505-2E9C-101B-9397-08002B2CF9AE}" pid="67" name="x1ye=156">
    <vt:lpwstr>19+7tWFaFOpJyvXRphVgcCa6Zm/5wu6Ph/WGA17Paky5ybGPLHcSmQ0VaOeFlGqaGsrGOOJWzDnnBg9ulbLsTZ3hU2TNJ3BbMx4KZhslWYHs4P8DGKKNiHK0Hr8iQCSK2Weq75L8NnPUDaOMKRi+vxF+lh7RmptPeM2iqN6da2B76amRsUvBa44oqkJYaa7K8mgQhJopFcIFJ9mn7pA/5dEbfb/KnAh/yl66cZxLV2utv48e8Eoh7FlKzrZ06Ew</vt:lpwstr>
  </property>
  <property fmtid="{D5CDD505-2E9C-101B-9397-08002B2CF9AE}" pid="68" name="x1ye=157">
    <vt:lpwstr>w6j1qjUdDlbppTzEpR3PIc8JD5SjaUy1xPS1fS2zj8927T6yR1g6b/QL9uTOtKD8U6n+EqT/oeTGKPgb6LOCzdKoNBe+GNvYUGydqTgVAJpNqE0SBAgiRLQlJDmqfVj4RcFVJ6yRTi6NL5lwRSTnIJ0IJE0XAc74bR1zQqoNLnS1wC4SdVLwXtXjD0HB/O1zb2ALFxxlKAMpwzOu2eTj7yrDlLoiQrsfy0kjKgiAdmyaUVTJGoH/zYzxxTxDPI5</vt:lpwstr>
  </property>
  <property fmtid="{D5CDD505-2E9C-101B-9397-08002B2CF9AE}" pid="69" name="x1ye=158">
    <vt:lpwstr>J3hejBMXao2WpYdjpbL/uXN/kJr9XM1iTsY1C/pngeIPvPj088rRGSP7y+T1Q+3CDRTDTmdjia52KgSwRqhYxnqvzBmBSlfcrmKWbeGWoLA3VoQk12LzXQipVCwetRVa4jbZGPn1MPPhmN31ZOqwAhblJl1T7/AKEbG7pgnAAA</vt:lpwstr>
  </property>
  <property fmtid="{D5CDD505-2E9C-101B-9397-08002B2CF9AE}" pid="70" name="x1ye=16">
    <vt:lpwstr>StklC8gCCDMNf9vGEBx9UCjIc2hsior58Po9DIqx/D4sJoLBytPj0Mc/oqm2wQq/D0BLeyx+xHXh/LxgwwrSe4co8JozrofqsSqO+87N6JDCxgr+DWqD3i/RF4C+W6hmE0wgvrzFWqBTRvGlt6sey3QknGTZhnf/McYlM78GoXZKO6gnLfBKSBZnSLxZZ8eff3x/ahLz6VelWzcmfHl8vLMgKpajg9maeWIN790a0xK0niYyG7NXoTBb6F0RMXZ</vt:lpwstr>
  </property>
  <property fmtid="{D5CDD505-2E9C-101B-9397-08002B2CF9AE}" pid="71" name="x1ye=17">
    <vt:lpwstr>2bgtMwiJ4PQQp7eQffWcEYJLlhZPV8vmpZndJge0VPgLdqMziMMDVGu5t7/L+UHdXtEEA1D3PzMggRZ45Pwuq+RXiUXw8xL9ZAjUgDjX9B5Xqj7rbEXwqVWupnhsFdrsbTR2P3SlK7zQD5M9jlkQN6guEhXpo/SMcwPyqeMgSpws0Oo3gcsSzUSz4epz0v9gu9Cxsb0fvVYezW6QWuT+o/fHYB8fs+t2mWHbA4E+6BT+qOgVAUlsN5f2Ij13HNZ</vt:lpwstr>
  </property>
  <property fmtid="{D5CDD505-2E9C-101B-9397-08002B2CF9AE}" pid="72" name="x1ye=18">
    <vt:lpwstr>+0MEBrw1fdm/owKFldSe+ZfRtNS9ETsEB4kRKRqd62MCK2iE2VdDnLbVS8AcQZjti5M1zlQqSaGyxEwaMKdrXM3o6OaKNwnIuSF6uuWU5x2GhLlTt5OOlv0U2aDEwixXMj3IUTcPYD6GcmxCDcl2DuPHkqKWUGduL3X2CTYAwagH8AkdV0j3AuojL7Of8bdt/uVkwtJvJNfBKQOoFnU0dwRG1WTkX8pLNZESTynjgDeDup8TOen7AQ6ilthTlAv</vt:lpwstr>
  </property>
  <property fmtid="{D5CDD505-2E9C-101B-9397-08002B2CF9AE}" pid="73" name="x1ye=19">
    <vt:lpwstr>XaAAMrKW96PoDD350aMrBPlohaR8sF8yHUK/zggjGVM5dyBYP8ogxotvjmyQy2kKB5ur//9KR0+BtxS/gGi9FPY7s8fOPeyp10JOin4OiBqYvyHge6sxseAg37DjBPUrpLy/3YXccKIphnsyMLPkRXjcJeSKg5PEKjgBlFnFADN859RQiRVjYqoywX8/3uUc7/Td0LaoK7VNi2+NAcaVJqkv60e1h45ZfnMZUrS1QaSM6KeBZExLNPgTz/hPxVC</vt:lpwstr>
  </property>
  <property fmtid="{D5CDD505-2E9C-101B-9397-08002B2CF9AE}" pid="74" name="x1ye=2">
    <vt:lpwstr>F0QK4FvlgRVUTCrrfiaJM3N8o7Z0O9VoYFmOjyDlOvDDDT9PILAITPSo/Sf0kuMZFaMMyKopls0I3RDQfYyhCfsjNWbsTMQQjUpHBect7PNrEyz1KPXDod6ZTAG5QfiyRLU8zlDZymUm0o9ElUt8614GHkkQCkBRBM3nqCgROg14dWm2Q3F6jerkTWT8IcJz1a3Fb4kJ3n4gNIgqs7E+l1+W/el/w3cYqIYJ4uRBYp0V5HLmwfluHTj9pOpAc2t</vt:lpwstr>
  </property>
  <property fmtid="{D5CDD505-2E9C-101B-9397-08002B2CF9AE}" pid="75" name="x1ye=20">
    <vt:lpwstr>f4mk0zZVY9Z9queE+hjKyrIYtXEM8081tOOd28+TPsxHPGD9OPUyTp0jH+LKt+yVvHozgoMkVAgVYLn5nGYEvInZvA6O8sm033Pfa1O4ozQ7jSAhiJdLak6JnwIXXAEUfL4A2eS0yepocPuCmr6Mbvpniy/3vOmK975hkLw4W7vULt/tU7EDRgWjLTBWBI22mkgpshIlecrzvcv6B8plBf6h3aOO3URxCw/6W19L1qYHhfHN0cV7XO+aP7dsVdy</vt:lpwstr>
  </property>
  <property fmtid="{D5CDD505-2E9C-101B-9397-08002B2CF9AE}" pid="76" name="x1ye=21">
    <vt:lpwstr>5g0CYKHSwXqhgz0oloIgAaNdPFuYgJtH+I4O/a4ebOLOx49W25tI7ZPJHID4wxKlBNbhDpoeB00XaGJLIqwY8/aB7sTpjfGKlCSmSm/KXAaiUuFmtnargONWVKKVBd+FH6EUhA27MfyA8IyTM1Gm+N8f1dzQqWXrOjza5U5vZ0fiUCV9/juI4OxaR/RbElYCYVmQcG5svJx95sK0VnhMEBlRMchh3vJfSr6GOIVxJ4jJId458YUdQD3E3kk++BO</vt:lpwstr>
  </property>
  <property fmtid="{D5CDD505-2E9C-101B-9397-08002B2CF9AE}" pid="77" name="x1ye=22">
    <vt:lpwstr>H88lzPEGYUrC4RiXamoVL5OTYg1Lz7U38GIPvvjRpybdvs6jXR3MDJjrrCL5L5AbkpjgoPPfluygbxMqa2wgA/VkVI2XeVZTGVu4aGlAb12CdD176A2cay6LNWQ/kdk8LD2VzccA6bbYzT3lNbgMkVcK6Kvavwtt6PA6kRp2Su3GLARZ3rU/rSn5DW4QyZQAekfm5/y0E33xNUyg2NobRfwsIAQCALepGlYqPer4JoMgGXyp405y5prII0nivdq</vt:lpwstr>
  </property>
  <property fmtid="{D5CDD505-2E9C-101B-9397-08002B2CF9AE}" pid="78" name="x1ye=23">
    <vt:lpwstr>nnoNaVvoZPw/hMjXwGkhD9OTNgOfSBZY2lUfNGy/fzGoL4eFFdUeb0Fe2smaWW1HDwaDqozIjoRgIvrCe1WWteSVr8DgpI1f/5DtEWkmsp4zq6rDhQd1TO0d9C1y96nd0bKFcd3wAcItDW6wrIN+hf6FhXBu3LQO09IPWSDczwpo5/2B3BJnk/hDzoSrG35WgRL4OAHe1X+UHhwhiO1nm+G78dMUyiXjipyexQ+7kKYLsajoGw9CmDTnIuCo7GD</vt:lpwstr>
  </property>
  <property fmtid="{D5CDD505-2E9C-101B-9397-08002B2CF9AE}" pid="79" name="x1ye=24">
    <vt:lpwstr>Od+WxUlErUliyhIxLKUHQiLg4q+UBFO2zk7no9DN/Aj8gOsGyEIIUtM8UW3tC3rHSjHOI/wuAJrsn1RmyRr0yqVwDfNjPsUzomALKH3uHaTwpa6Kq+O6OQNrUylu+YaNIfTledCTDyh/q8LvXxYzhc4RrGBVIi40t5cV48muTtX3XLZNnjl8uiFS+C7Ke+bmMPvwO+ocE+Nnqc/gXZTsUTF3AUS5q2O91Cp/DyMhRlISbKpvpeAevXM+KrWRfug</vt:lpwstr>
  </property>
  <property fmtid="{D5CDD505-2E9C-101B-9397-08002B2CF9AE}" pid="80" name="x1ye=25">
    <vt:lpwstr>DHsvVyfSpEKf8HvDOLuoPXPTjIgSiePH/nADn0Tk3BLwRMPyhPYw3HSTv7Z+0XFXquSdF2+h2lCk83lZmCOyDPSRc9VukdZGS8Y2KJkNEX5mEnhJul+H8bZgs8dPOPofDpqW63Vtda4+lfhPm8LYB3jYwDRneYB7402wC9SwHkS94s54/DldeAiXssDSHnbueXzht1yvx+mIZ0vM1MPMXM8Y6ND2Ece65jgHfBWVjsVj/LO5PuxmbauZ44kYdJm</vt:lpwstr>
  </property>
  <property fmtid="{D5CDD505-2E9C-101B-9397-08002B2CF9AE}" pid="81" name="x1ye=26">
    <vt:lpwstr>6VLKxeXf1NiylpFHN+B9Zx+Y3XGaSwKK+V0j8RcbY/QUg3Ya57iKDI/eUAagMbig9XrB465SDD9C9382UVumAgPeXgGYUBKv9e5GByGqL6dr+UXLlv6vflDvVF4MbbzRyABA49nLIJP5yhTVmQULT/OEqdi6B8206LrEMK45g9BjsmC1nyd0vY7Osx7RH4HWJ2chhA/aX/i9tGN73GGG/FldlQlhW6jGhb+J699eXyW9Bts94CYYCnzCh73mADt</vt:lpwstr>
  </property>
  <property fmtid="{D5CDD505-2E9C-101B-9397-08002B2CF9AE}" pid="82" name="x1ye=27">
    <vt:lpwstr>LCYpRmuIDxtnG6fsOhGlmpqYc4JjlKxzRMe2l38QkFWg4tFFtlNG8SUDlVCKFZjpl1Rwm4C1N/W9rFi3uZxoVZCtyJkPhaGK6+Q2jy3sexKQfI0CyLIZzKHvTyRfoMSHmGSnK4pz8B9ZzXtGEaG4wU8FT8yhhmUccjBhUqQFbowKuEl3ds6qkyVGca67kCIOluvp8jVfeZbYvKUx16SHW3xVzk1B9fnAHH3OKlQU29JzLOc8IcrTqLzwfc78RwN</vt:lpwstr>
  </property>
  <property fmtid="{D5CDD505-2E9C-101B-9397-08002B2CF9AE}" pid="83" name="x1ye=28">
    <vt:lpwstr>VKI3g3UR5Vr6ZUydoCr6Ax67mX7ZSBTayrTKn+zgsB2+vf/nF2gFDv1t8kKs+/AyHFentKo+eIYzllENMAmve0z35ib9B45/lYR6OiP/1dZtfnroDX8JUOnM3xAn81To4LWFJ86XOpp9pXUpgKjy5+Vxo0JjcYMtEssv4ffkRz7pzZzFnQ92YtWqL6jnTxQ5CTVsFPf9WdEfi+9al2Z4O0P1KQbNlckeeIz9YdbsuY2tSv2p70bi8dllw2vbP3m</vt:lpwstr>
  </property>
  <property fmtid="{D5CDD505-2E9C-101B-9397-08002B2CF9AE}" pid="84" name="x1ye=29">
    <vt:lpwstr>Ut3g9yLgpIs9r1lL5wKk2HqbVRRUsHo+BTEoaCEc0ab9DeXUbOQCzVstYlWn/sAc0Hnqq05lYlmu3Yy3KQV5qQr7OR3vUCmUPAd/w+ACg7mBFDNu5RsQcbHTxLTR6Jkh+TAJeR7C9Fs8B3fAPYkj92zu5ZriW4Ej7ZbcfOLjcyWVlrwWj0dUeCVFBdDG+OnSGVIeNqHnBqT7ZXquup8x0++hX4qTbCLnFpRgZjwKqh/qmyTYznUeMXlh6Ob0NpM</vt:lpwstr>
  </property>
  <property fmtid="{D5CDD505-2E9C-101B-9397-08002B2CF9AE}" pid="85" name="x1ye=3">
    <vt:lpwstr>ij4eKtLSQmmoZLpnNcNXvYKzjUngl9nbTt/64riircrUhMCCjeeqf2GTTQizo3JXmX4NA+SlhpL5SFBc+K+idJVxmrn/W0e2lVBs/dxu+mPd4CEqj38J6EmozGQdAwegIFN0Aw2n4OoZvQYONJHU9aeZFukTbW0/xt78ZJAvYvt5kiixfaXTHWfqGyYHUauBsPrGL8EGM9BKKWLD4Gwvc2fu4UBlD6vFezY89mRn4qTR9fQIxALymy99RMXPv/h</vt:lpwstr>
  </property>
  <property fmtid="{D5CDD505-2E9C-101B-9397-08002B2CF9AE}" pid="86" name="x1ye=30">
    <vt:lpwstr>2Y4VmIq63PZg9n+9c0YgJ0KvtnAMFuXjFNeWHVK3UB/FlVpKkoiH34H8q+LbFMCSpcywAU4qoi56mWNjM0W98dZioQbyCAyqstKB4lhN4op0bwLfL3nJtghzfN5n0g6uD951hZwU9dKPYJtBg4yKaPSMRsMPTi3uJglpKip/u8audvK56O3QQx0zFk8OCgY4hjVkIxtNGho4IRPmqGiHhIjtCiHL3ZaTcm9c0z/jJfUUCT63/SJnWxJM4U8tr7i</vt:lpwstr>
  </property>
  <property fmtid="{D5CDD505-2E9C-101B-9397-08002B2CF9AE}" pid="87" name="x1ye=31">
    <vt:lpwstr>DkSYN+Pbc+5oDA3jVKuTcxW28xRCHW3wAqL71gnQ53Vb6FZJIHzcuKoGTV7SobUNwkmQ9y2BwDMzI3P7HmjJgSqE0irWT0oCn16dsqRv/bWUXUMpKFlrRXoyXtzuRScnZFvyQyV3VZLWLy9eUbddT0W2PY5ZuvWM7Ed9GJXVKrqWVhbfiuzWRWOuV+1/6hshuw/THj7/78v3HHFbcoPPxR0mzAvI1VToPvXA2FNmetQPlHz/CJz3eH3nlskuQ38</vt:lpwstr>
  </property>
  <property fmtid="{D5CDD505-2E9C-101B-9397-08002B2CF9AE}" pid="88" name="x1ye=32">
    <vt:lpwstr>+bRfUkqqOIX+9jEIEKfEqTwJAH/qk2xu2j7mLf6okPE6cFj8NF5W8c/RxlIJKvjH4W0qaj+6CVJcy1qrvr2839TtxdOLFiNcR9IJK6CZGuEb7znNkJzyd06N3zeO0rCYOoPlTzEwEomWP8xLN3tM5oKtRXrQvW/TNNiGMauoak7UlFycEmidBQ9Lf2jRVgRhS1Jlf6UIWNjwdu8TpW/PHbCyxiiL507QjaGjRHTbI2pixqU561aG6MGPBK7TK8D</vt:lpwstr>
  </property>
  <property fmtid="{D5CDD505-2E9C-101B-9397-08002B2CF9AE}" pid="89" name="x1ye=33">
    <vt:lpwstr>ONsqc8NS4Np3312QuxRQ0uDj8PUdwqoHLuEUuPddxLnWX80LBXP0Fn86yED9mFRq6LdYhZg6SdeXQjBwEiffTfmNezLPS39/ohk2qEOakkhkLwkRpN17Jn6cAcvmA1SO8uT+ekkL6VcuHcr2ngTN1MnMPgtsf9bP4gFFj7hENSqbMeOYw56OxuFISP9Xd5A+pfKxy0KkkMkr78AYe7rN+xB+34H/DFf/gTUkvLMphS5AMxgTo8jZnKO9yqh3WHG</vt:lpwstr>
  </property>
  <property fmtid="{D5CDD505-2E9C-101B-9397-08002B2CF9AE}" pid="90" name="x1ye=34">
    <vt:lpwstr>/orIKPE9f54nYSFlOsFgND1M/+XnIfBqwrkXPyf9UXW6ZLA1OsGot0Iknh/A0jZxgB/FGs/aNOsSeAQnJtzk2LEeME966emHEFrvbwP5RfauAXHre0WioUrzgkd1O3Sq7Duu5Zjg5jb/L9McLyjgR8fm4ZnwWE7E44BTWbaa44GdXIP2QfAA1JcY/TMn6JeoeMFU7uHgNY/KEqiw6JhmaxgpzXnsgif+dcWixY+EV/Ch5212KyuPgkaPMRvQ5+Z</vt:lpwstr>
  </property>
  <property fmtid="{D5CDD505-2E9C-101B-9397-08002B2CF9AE}" pid="91" name="x1ye=35">
    <vt:lpwstr>yyN8USB3GmyYsf9vRKK542sJNwd73Y37EgX075ZBmC5CIOCPqIV6kPe6Bo/5Cx19Aj7wA5IOeS53U1veX/QTZCYBG0VmerMvlgcRDtE6gDFAcPmQC/z394vE+diWLRTMxy9YMIrdVYZrdnJUhVgDUIElgfO7ijrPmP7L8UL7Ok6/GQLV58xgdYhCuNHT4JZtgz1ZzkvZs6wZ/TF659CDmy+T39XltpVzC3h3PJ71jll5+/s/gIA1UAqie0b7NFT</vt:lpwstr>
  </property>
  <property fmtid="{D5CDD505-2E9C-101B-9397-08002B2CF9AE}" pid="92" name="x1ye=36">
    <vt:lpwstr>QSd31cDMPZringWkxriUYc41Yf5KwqZdz7RWCpYv6cACSRT/aLhoov2Lnmb0g1cvh/qEdEHp6sRWo3g4x1e9HaOU0Sdz/iq3MEdvnxCiPf8SIsgM7uNthnPj1S0C3Q+qmh7f0AXDM/SxeyVvKtdS4SG9JfX/vNzPwrqp+0lWdC1W/uKfO09f99ilH6B9Lgu5uwwGhP3gzCupSOcDKvQ5Ll2QaMgPFiGCeGBJ51YmE5ck2t35j9hP2KfSS4+MyyU</vt:lpwstr>
  </property>
  <property fmtid="{D5CDD505-2E9C-101B-9397-08002B2CF9AE}" pid="93" name="x1ye=37">
    <vt:lpwstr>Fb1FQ2N0A+d4Z4+cb694AJAmjo7vMdBRlUkJL9rAn39UE8BguiavYWP4n4I3Go7qm6Et6Q3gwA2r1TEfflbGrTAE1vex97FUy0WBaNL69twADotgTZip4epLgNXDKYK9dJ9SYc7TwRKIvKne/AkFE0/W+TJY0xO/fywLxmM4XBYR/JOVDhZ90lJ9WegutzwNHQduV85+I5/em/t1Rlcr9z2UUsrp5OYp5BQqJWvOTJxvCu1ObH7enJOiJOJAo8B</vt:lpwstr>
  </property>
  <property fmtid="{D5CDD505-2E9C-101B-9397-08002B2CF9AE}" pid="94" name="x1ye=38">
    <vt:lpwstr>StMe9qnRf2KpJqbeI8d7kNs3xngXKLK9mlELvvf1WgLnn1ne+FJ2JOmyBvUsOMgb3TCme3/3E+irh/tNZWB4hFFpUtv68dl6pyY2RxrddawZ+vz9kEuhI6jfu3fUjpLENopvI2Z+VsdnYW4IX9XX+STM5/jXlZoK4WD+n+4hXW6mFcuCb5QhIvQN/j0oGk5bgJS++JzuphIiiq+IOFA2WfXuAz0LP5+KP5ZnZf92EWJOSIylyU3CP+cP/4YGN7J</vt:lpwstr>
  </property>
  <property fmtid="{D5CDD505-2E9C-101B-9397-08002B2CF9AE}" pid="95" name="x1ye=39">
    <vt:lpwstr>oB1ru28m4eIwHxhnIc8fp0iPQdl8EVQ1OmWNqxdgX9Cqp2Y/1WHtUfUiLRfCze0dmQ8KAsTcJ9gDwPLUKC/Yf98Z4QfoL8ewdqOakgmZ3J+5wb+8Xi9yrBIAYi0lM1NAF5CmGAKH3PKR9KRwwNrb2oLsaK+WR3B1VxP231GnHZr+lyXWpiiUQMK9i6INtNnQtjwd2+cY/1bXuSPzAfMOe7jYb+veDbTZsM0id0Ht/oIsBdOVzTfD6ZMExej6nzS</vt:lpwstr>
  </property>
  <property fmtid="{D5CDD505-2E9C-101B-9397-08002B2CF9AE}" pid="96" name="x1ye=4">
    <vt:lpwstr>XUUatLURfk/MghM8Fu2fme8P877yNnPWGJM00hu3uZcmtFivHPaGlQQaMV/sFJ8nfaFrvtPozdThWPHqjE47ePqEkjURiqs9Pj4rh/LI++XSVOz0uTfvrK5sgx348mftWsQZd7V5EjBkqeShxEhNQSXGEHsm15RSC9t/C+cezyT+3N/EnsNlTRbNztN8J5HZemdE4IE4cdPqA8938X0FDZanPn3U4jL9lzQTbIY9lQJyGbxFaUB4sWzN28vAOqI</vt:lpwstr>
  </property>
  <property fmtid="{D5CDD505-2E9C-101B-9397-08002B2CF9AE}" pid="97" name="x1ye=40">
    <vt:lpwstr>1Rc6EkM9LlJh+L1yRpD1HeKM8XEaMaaP1w8F0pVpDux9WWGbyhv6DOj6KsxQP0K8B9wcIkArM6EN9EOwEqFE/UVbZfL55sI0mdCcHaemLBsgav0B3stG8wVcPbkJLm2843yryrBpTZg/OFsc89g/p6ZmEy/VYsu9428UHL7zJlaN2K/ZKx3RfPpHT6JcesAWeHEjitT37MX08UO0ISBlwHT7/RU/J18Lj7tavgKqsJ1cTmWp/DgQ1TgfK5QdnhH</vt:lpwstr>
  </property>
  <property fmtid="{D5CDD505-2E9C-101B-9397-08002B2CF9AE}" pid="98" name="x1ye=41">
    <vt:lpwstr>PrKjhilNUY0+/i40HUggslL8RTI6q2YKYXzUzSKtGqdMthC7Hgzz8vtNIKAtPUKyMr9FFTwYU3f/RMVqHEDRf+yPDPw+34LBQGXpcxijnNXGWf65Io86nsZr6/PXtifiYC7lC8gaY8MdRsjlFgtpaFVtdVFGmowKQGL0GYB8aH/CT7ygaU8oJ4GHF+K+m0j1hiMs5NUiouHaTu3biXsju1E1dlfQhwoA6KZzTbw4FIilzrG493g2fgy9+3YGs6E</vt:lpwstr>
  </property>
  <property fmtid="{D5CDD505-2E9C-101B-9397-08002B2CF9AE}" pid="99" name="x1ye=42">
    <vt:lpwstr>I1ZUCUeTTSuHdo9fo+e5b98fh+ZISVy4Knn+jSUkqQ1cHy6UIQpf2v0F0IMJm5+Ct6XxiWJWh1Ae9UxOLG0Cgya1AoW8H1klh2GlBPCJ1Nk95JeIpFJ/AmEA2uCWh9bf/5OGWG97z2DApVYjqgAxXxLMSMPos7axYvRNgdv1iG/1zO7wWC3+FE/Gs3wIduHvpzp2rSU8fJWkC75roa4vZsVHuQTmqFEKYceelTt+np0p9y/nnMYIBuioI5zq6bF</vt:lpwstr>
  </property>
  <property fmtid="{D5CDD505-2E9C-101B-9397-08002B2CF9AE}" pid="100" name="x1ye=43">
    <vt:lpwstr>FRQKv8dAJGK8ZFgXhycrNmp9f3XLywtyAjH42W67BLyZzqYZPz0C7kXQ2FaMtV+682eV24C/JZmTsAcgvwmUUmTyNPBl7McbTMVdAOVpInBw2z7R8cCgkDkxe3qfoXgPtOW4y+47B8+8pxqRng3NQw4ugTQI8ieBnxIYwzWvqPL9G5NrnwiftdpHZA1y0/HZySBdL9t96t5WGAncFtJI25DxN9IPsBKok0+mSvdp/DezvwqImoHVmXvVyGHWVFY</vt:lpwstr>
  </property>
  <property fmtid="{D5CDD505-2E9C-101B-9397-08002B2CF9AE}" pid="101" name="x1ye=44">
    <vt:lpwstr>K0BPVMGVtMynPa+SV4LGazrEkOGBKMbue/ijJMkoC89APEcOn/0hHdz0zl1N1fQAXLCa5Rp6LASHGDqSC/VOmLCs2yWSOr/2YjL2Xv6e/Z5KevKZzfqXFZzE1vKYApthc4n+fUZYCPkRuoI1nAinxxeN4vGR0VaD8oBgPG1dFn+7etAUjs6/DwZ+ooEunAUVUuMZ4zU8UA1sV6xdQ8evTuMtltX6/mWxY02xk2lugwJ42s9+JgFsAlTQNbGYnYY</vt:lpwstr>
  </property>
  <property fmtid="{D5CDD505-2E9C-101B-9397-08002B2CF9AE}" pid="102" name="x1ye=45">
    <vt:lpwstr>v2bXnmwzd47UbFBZmmGpxK8G4fhPvjVE5s3wEveEtjXhIAmPa284OjmuEq+Oa5JJV9vDB5M3elkRh4pALhfOVaaAGhvZ7LWVIU+hC074Gh7zMPj11/KWBwDvkMa/BWweY1OH51ifW5D4hGjr4+xtCa9BW3yupQlg9jjaSF/s7VD7ukGS826TkI4a6xr0gFXEUCWOcc6wq6P0JvzSr7hD+8e45exlyKX12EMw3TzlbfG6eyfa5a7g9B22ZMKTQxt</vt:lpwstr>
  </property>
  <property fmtid="{D5CDD505-2E9C-101B-9397-08002B2CF9AE}" pid="103" name="x1ye=46">
    <vt:lpwstr>DNcZekLkoZDE8IV4LD4A+kWZKzoSp2ytA492CxNrX4uZ1SCX+bOBaryd0jKblfUCsR+KG/mogBtBVKYEiJTMAf6/Xmo9Yq/lpGE51V30yblr6xX24NG4UqePP9UVqbi/QZjjoYxIekeu/otSD9UfR14YuchzET6x2j7xDCxg26T0ZK8AmA82xeBmFwAkvLnvdVt8k0599e4BVsT+QuDvv6Nux1qgk44jXRWESXlM6fuihga4ok0owVpRFeXp/L9</vt:lpwstr>
  </property>
  <property fmtid="{D5CDD505-2E9C-101B-9397-08002B2CF9AE}" pid="104" name="x1ye=47">
    <vt:lpwstr>mDc7lmzNQkw9QccIUpZQeX0Pj7hct0lI/78eFYimzi6gLfhLeyOnGaiEww1CsBd9MDiRN3OYNoalnlu1ykMXBBAjGDxdEYDkR7z2d9uX5EwRjDV5CqGkr90PK78glYtxrdVCCXcASaQU5BFjmnFtC+6+rtJQGL5qdgn0ckRyosrrNwT5R+y42tXwIJDixuPpTImWKx3ZOxqYBCJfSoKfdl9lRQ02HCs9c4lmuASPOQQkdJLfeRkSjbYdNbGMO8R</vt:lpwstr>
  </property>
  <property fmtid="{D5CDD505-2E9C-101B-9397-08002B2CF9AE}" pid="105" name="x1ye=48">
    <vt:lpwstr>PPZNDJRQwghd8t0bastodIICEuV7NbgoF8+a594jR7wwcyjBQ7GzN+n5pysXDWSjInk/5mi94w+q97QGBksEputaDmaz0MOE2fZId2/TLQtJekaCf5lzNzccQEcNLnxzeub7J5oOpwvqIr1qXBarq+ikU1kQ65kkLHSi4P46buZMEdOXmFqra51LaOLwxhVcS3jHM5MuEYVgduENLIrbAAzdjkB/KfaJ7jXJHROpNk4BQ2P1txTsfGRn8kSZ76x</vt:lpwstr>
  </property>
  <property fmtid="{D5CDD505-2E9C-101B-9397-08002B2CF9AE}" pid="106" name="x1ye=49">
    <vt:lpwstr>8VfRivLagDhAF0kHSSlhekXQys+SLp23x51uRwJ9aOu94Z8wPnHMWPzcYMGmzUlJASsLwYj+FURaMXd3gdctddDO9TenGsFjSIsS/c7DYb2J1jrwspswQbBc21uj7S10ghYBVR/fHa7tTrCJzUgeCUk5ryiAv2WFLoEWKzbBIFRGOdfI1lIh/rzIh3O+PNXLlon5mYn2cY3QT39+zgXylcRY0tzBCPyspUv/dQKCRQpBTvRpD5tL4e9gjVyQboe</vt:lpwstr>
  </property>
  <property fmtid="{D5CDD505-2E9C-101B-9397-08002B2CF9AE}" pid="107" name="x1ye=5">
    <vt:lpwstr>AdsPfZHvImgdeESwdNQc7oXqot2CIOmjnDqp/az870Po5bpJR82i52U8LpeG2t8jvSaPn0IH/u6g+6QLeqKvgoPInrwXIlto5A/HiYtZl3RiXb+e6gUKMKR20QeN15ckrKBts+YK/hK4dQLkAIlVff2/tvNThfcIGBvYHsBJ+6ayXZcxcbnDJ6qyj8SxBmqvQmSfdHEZv5jjyvkS+4UHC30NcADVpmsZb0W871azsVq7eH5qJqFBT+zTbOeDYCE</vt:lpwstr>
  </property>
  <property fmtid="{D5CDD505-2E9C-101B-9397-08002B2CF9AE}" pid="108" name="x1ye=50">
    <vt:lpwstr>vx79laNT4ZYobDm4rqN6Aon6BpNrJVmYUfK/4IMnyL9Dqk6xJoiolV4dEoFD6b9Avd8hc8g/Mtkg/qzu1VmHOh8EwxM011iBnr8s2AQeA3P1OupXTTt0YWSMpPci8I4FghmlPGxRQ9Jk+n3U3sPi5QnjWCzj+Jo3DoW7xhlKrDJJgDtQSAWFwFLn097VN3o8Udw6fdUvTbuqZfW1ylnuzbZ+XQdoUzqi66E/hj/ZmoBV4/Yajtl+60PMq2mePt0</vt:lpwstr>
  </property>
  <property fmtid="{D5CDD505-2E9C-101B-9397-08002B2CF9AE}" pid="109" name="x1ye=51">
    <vt:lpwstr>qAD9wiD7wsmpGHZ6JCzlWOExlS/bA2445QaVV+EqWf/9MVBJeavov4WMcZ/Dab0S9H5Bu8EplEnVeqC28dlAvA5+cXso7e0h6OMXlC61p8H0jCT7VGSsHL6gBgeltkKxfKh/LR4rY9ZaZ56UMMrs+iOqY09hYmXGPTVCDRYYUWSj0ai7kDoiXWz9r5bPKPEwFpw+IuHr8MfW8UanXCgYfW1FEZxqH2NWgFwNH7llMyDvwhvLTPS+nUVAbvRQ+Gi</vt:lpwstr>
  </property>
  <property fmtid="{D5CDD505-2E9C-101B-9397-08002B2CF9AE}" pid="110" name="x1ye=52">
    <vt:lpwstr>fMMe1DLUu2ra0Ga+Z8SlfIEyBDQvNSBm4zYKEkZl7mNtN0LJX832Xa78IsWkMKhEIiOU4UmwG4SjfyXJmZdQqxftfgqvQn6TcfjqXFRiF/LOLPgxk3N8QyQJAZydiCBOwMTNfoD4cu67hNoqmMhwQH/V/CmhgXoEIcoQYK/8n8z25Sczoxl+TgxRShEcvLc50A5Z7vFgQ0z0Dpjiwgw0v0XVP0rulT2B9TZHOw7mfjYHdH25rAhodY0FTDl0M1+</vt:lpwstr>
  </property>
  <property fmtid="{D5CDD505-2E9C-101B-9397-08002B2CF9AE}" pid="111" name="x1ye=53">
    <vt:lpwstr>Er89oSbIhsFZbSivgh9Vkkh4PCoYEYKbJgDpAM9Dw4lF7BzIMpgDMBa+H5zWtw8yo7UVp5ZoL59xIgb4jaEPX/X0y1qWkfHYQ9D/rcTy99kfVDSg2+Rh6ZrDgask3xGnmRJPB0ddUYKxNbCeyrMG/A0Wsk9RYp2qbLiU5j3jzlna+QL/gwoWY20oAH45x3FU1pD4FRTLiSFGnP0J0bD8WIbHkqLZ1lYcUC45jpOPSHA5pJ4aQX/KM4tNurrY2mm</vt:lpwstr>
  </property>
  <property fmtid="{D5CDD505-2E9C-101B-9397-08002B2CF9AE}" pid="112" name="x1ye=54">
    <vt:lpwstr>IL7nIt6oQMN0NitgTyV/15mdOEfiSTfiho+rYkVzxvGutfAyB8ympfmYlX1IK4d1YetxQTWL5Azb591DMIkV1h3EuFXI6oShJQj3srWsQO+5ur3dlVq2OJoUhQZPzhBxPtL5equ7W1VQ04HCpDvrhUqTTL3/3wPUSuKMM5LYzUhu79/+ceZ8zMsxPOtHDRLz/8sgwO+6mNTf9L6qUDPUUjNaJnVby+rTZMjAINYSN21qu5nl/O40Ap//l5p8YBb</vt:lpwstr>
  </property>
  <property fmtid="{D5CDD505-2E9C-101B-9397-08002B2CF9AE}" pid="113" name="x1ye=55">
    <vt:lpwstr>maA4THn2evspfDvfC1nNv6ov6v+lxEZuqLl0PnpQ9Gm066LiKtwgtazwe1M3XnhgqOYtZWLuEaPMhTBHooJXtrLahifzf7VaZ51DqqZRbWA9F8ezD1pehIPFgcpySvJrqIMp0USKeBOg7GGYQ7CV3npLc7N8lgcM75U9abf1eo67KVdOOPe9Pmn/WFZjYOiFOIWnT389GA2BuWDjwFFghfYaKV/G7wlRNvw0+VPfncOAZw+0qspViWkdJ94gTly</vt:lpwstr>
  </property>
  <property fmtid="{D5CDD505-2E9C-101B-9397-08002B2CF9AE}" pid="114" name="x1ye=56">
    <vt:lpwstr>v3CD/o41mhsJTygBOq3EvsgYY6YFeFaKbaguE2ecNqZx1kp7VC+HypIhFjDRacn4mKI/71AqiK249fQkRknSwGOyHxA7hExTygi+EwEBxI9I225I5f2tbQ4K/6QAPPijUH0amHnZACq8M5QLkRp5QDS6tJbea5unr+pOmvZYRlR8DfNCmCUVdTJfA7y2E39D7PE2asnfrtR3zWJcxS01x72WVasiTyMiVJy1O3r7VcQWdQbo62RP7eJZy1ucJbM</vt:lpwstr>
  </property>
  <property fmtid="{D5CDD505-2E9C-101B-9397-08002B2CF9AE}" pid="115" name="x1ye=57">
    <vt:lpwstr>GOU6/t8ID6oUxmtX8c5VZ8cvdYOPzEvCBBVQm/jM40ZVEy3yGwvFM5dpS/NTKowvHo9u1qFekvcegBISjPM7iceRtSUrpaEWM6pk2YpSPJ/ARttmp+wHPdjYVE/Y9vPGEiD+uc6IKW/hTsarJVL491xup3KyzGERGarScaen3N2JHw+rKzn/3z8FW1T3KqcX4HiFFpcAjnW9zsq8yuHAQDJRA5C3Wg8912TgafF4yv0fgQ11wToiXSh+8JrERao</vt:lpwstr>
  </property>
  <property fmtid="{D5CDD505-2E9C-101B-9397-08002B2CF9AE}" pid="116" name="x1ye=58">
    <vt:lpwstr>1GVL4Yn4NuJBeBBHJ3iSzOLgZ2dUmsX6nicbL1pMJ0cXDH5yjAD64nXJt3O0YvE/G3pWSru8DDkDgL2q++2NDkWxLPUi4u+aFMznDmwVnVDRaKnoUh9oweJlYIok6SzZWMpGukYeLql/T2C6/LHylM9u3lGlwhLdnwtv/OaAll6qqlJ6J63cfybHLta+H+YhQrGbUqZ8PeRtuiwazaXbznL9oUXhzp/zDGUoWUn5arfloxgbzc/UDD2kn/La1fj</vt:lpwstr>
  </property>
  <property fmtid="{D5CDD505-2E9C-101B-9397-08002B2CF9AE}" pid="117" name="x1ye=59">
    <vt:lpwstr>vr2xMqUgHtqJ4TA75FH99A6jbeKHyOHIhECPE6/U2IhLr5SSGUYJJqogXcNWw+xUg48GU6hw+ryS6vQNC9UOFPiH1lBVin0J+DdnxqFB9WmEJX0uLMmS3FymXJzNphNd7hKpSbgiPelBJLs42pLHHHE+3s5rhHyAhp2dgzTC4dxzVwjzcfLUBC3lkcnyI+Xyw1+5P0PMsz7xvDxJ1QG9NBW2FJgq23jRbwSErlfB5Z88v7Nhhkz3W2dQUaZHRxo</vt:lpwstr>
  </property>
  <property fmtid="{D5CDD505-2E9C-101B-9397-08002B2CF9AE}" pid="118" name="x1ye=6">
    <vt:lpwstr>HaV4tUetFlk8Jj/1Yt0c8tIrl6noxkjGkcYYKEsSiZySnFLIqHSL6Pc+Y0J3IYIv+iBhXWH5jAPBEtaYgZdLpOS3sNERGK2jVLAw8qMYzsF06n7m6QvyhlvuVq1a+S3eD0FMQH9OPuejxF1QQM5gdEj1PIflJ9kE1B1IilKY1p7IT3gocIQJCaToWzLKHE8h0XAcVjIPsdj1OI9Kzdkc5q7m9j2rffIRg03s1wjQRdAUz3cqkioXJrytp+Vf47/</vt:lpwstr>
  </property>
  <property fmtid="{D5CDD505-2E9C-101B-9397-08002B2CF9AE}" pid="119" name="x1ye=60">
    <vt:lpwstr>4VQRgzub7ezegpafF2Nlnxw7ObUV2eXNRSNCA7s0kX4PbbqC18YGDpGMQcUIFfmbtH+YWGdzx9fQdRUD3A3ZgUUrvsa6YHvjyslVPccN5G94/8LyDyBbFMeyt8J6uqIIBh+jPyaYRnYfPPdD+1gU3/E7vUkxk6CDn8ofZyv1JhZy271JDlIYylGp+QjLoorg8hpIXXFwQDzjsd+vbUbCc91uroCmozFi/Rv/3fEz5RBfWICIO4MajbwXMK+F1Nj</vt:lpwstr>
  </property>
  <property fmtid="{D5CDD505-2E9C-101B-9397-08002B2CF9AE}" pid="120" name="x1ye=61">
    <vt:lpwstr>Pzzf94SMAsFFDsgWwa3IUa51Xt/dHJ4m4lHJk7lB8Oyp0TnbnIKSBrdI633xXE0+UaInmLOBrh/spUbs1kNPr7U5HiXw4G8lJityS1/cerrnJT/2UEjeDRliKO/TstOmujMhcTNj0MfoAkDc+pA27xtBOkIDNk7b9QEhtoa3loU2gov66HSFhsj9E2p026Nld5CrskXreOyi3XqrQiKv6l5cNfBFNsVr8oBjro59HWKKXdeWLldDHycSvq4tBuR</vt:lpwstr>
  </property>
  <property fmtid="{D5CDD505-2E9C-101B-9397-08002B2CF9AE}" pid="121" name="x1ye=62">
    <vt:lpwstr>fLXBZLymFAbNULPRsU4mwi8WftQvRSTQSlE0A/vyxCWIk3RWN2NgQC22+aPvn+k+NZFLTSzCGEQY+i3H+0sLcYRa+lm8nJioaB6bwNxOBE/zMRwGRSat8gf06KKyutgVV6s+c1p8KXnInxjHbfjeZywROpMPv1MZgIkUr8cRaZ00/du1IFcUiGebxpmrha59KHZBE8WBL7R/vyj+5WHUDAdCV4VSq2A553kV51Mgn2xopmiS5aXA76m3D4GJdVy</vt:lpwstr>
  </property>
  <property fmtid="{D5CDD505-2E9C-101B-9397-08002B2CF9AE}" pid="122" name="x1ye=63">
    <vt:lpwstr>hvaWatS2/9LUCXHuy2zZbnKRbtBzYnVPD/q4T+oDkQ35K+TVNvsFwl4uOdrB96o5WUA78tra1tT8Ph/ySls1mZ0yp+CYyFaoyGwBwpL/63/ZDz0IS+WrrC+WqSS/Ip/Uniuz2Ww5A8J1Y2QvjtVXeLXbFZY36RQAUX1PEKpPVw86+fta9Iv0d09FIi/ZhJcNaecnM1TD8GPwSIFG3rXfSt7431qy8W4IbnUDvlZId2ee8K2bCqnYBBl5yMG6VQf</vt:lpwstr>
  </property>
  <property fmtid="{D5CDD505-2E9C-101B-9397-08002B2CF9AE}" pid="123" name="x1ye=64">
    <vt:lpwstr>dmypB3fTkX3NY0BcTCDR8U9mmI/NmjOud2EihDlt3vM1bB8O4fHURax6WHmFnrxqWRJ07ceUF6FQJUNHLMl0fpn22Z+aJzovM4e5COT2JCBiR4QSXH+JsTEw92YSr2csljw4evfDw/z0Tr12NrEsLd/ie5Mpo8lpmBeEd/+Ttj2ulGP1cIIXZfePwHHCEttFjSfWyHDI05e/V19M5GPQTfHD1xW9RttsQlcvfpHYiT7SoTrT1ESiWK1wcu32taO</vt:lpwstr>
  </property>
  <property fmtid="{D5CDD505-2E9C-101B-9397-08002B2CF9AE}" pid="124" name="x1ye=65">
    <vt:lpwstr>kKr3WvyF5gEtqx5D9lSO1uSaN+fAFWMOLmgJDUTAGtr9KtEpEqhiShiaA0g3zAjP2rU68F5pG1NobpK9LF41PjqoAsmS3DakJDC7pp04PdDBrpoMjUk1AhgvdWqfdwigeUWj5gJmQL3CATile9ufVSAMf7k7mc1ia3nV2+/LIc4gJzybKD3xkZ/7m2ogCGk2en20gzzsAfwujNqmgpPQerwUcz/MXiuEtYkOp1xEXnn36k6OTTe0fue2DPinQpM</vt:lpwstr>
  </property>
  <property fmtid="{D5CDD505-2E9C-101B-9397-08002B2CF9AE}" pid="125" name="x1ye=66">
    <vt:lpwstr>iwXf5AL/5zEJJbMuY5JJ7jTaaOkUV1sKkCWgarMYHHDkpCQF0UTCo9Aim//1Lnoyta+8UqazJl5slPu1OAuBknaXgdrGNmvVfOquboKbH9rkjhEZwz/gMLsYHNgdgWq4JnYSk7HV3vgnWTja98+/4TsrG4bT0kOwL5R8FZa0cIRVH0gyhwGErc3QY6ZHB3+PqQlSIpJgu775y9E4COW8VaCK37oE4M2sWZYuZTW4CoiQew3ATlJ9z+UWUHMxWJC</vt:lpwstr>
  </property>
  <property fmtid="{D5CDD505-2E9C-101B-9397-08002B2CF9AE}" pid="126" name="x1ye=67">
    <vt:lpwstr>27yA/QjRvJKdRHSiIjpHQqqzb3TZaPkowE/1aOSKDNEKncWpgt16XG7g8YNdwmpWPypOR76L98GyBYAOXWH8wWfPlAdE2nKN86WRaymfSCL8odKO/cZs7wzANp4nc5CXtVKZaOn5RoxP4XBnZV4UfNzrntOVBxoy9OlYscHtBM4juYftJFPIg2YwW6uBszMKVP2uBD3jw4TsstqGM4h0Gpg3BzRh3VlSz12qfbFMHvs6UIHnB2pavwyZin7A0I8</vt:lpwstr>
  </property>
  <property fmtid="{D5CDD505-2E9C-101B-9397-08002B2CF9AE}" pid="127" name="x1ye=68">
    <vt:lpwstr>SgKR4Nek9ZxqpFsKaEHBkO66Vx3xEkOli61tNCIJDZXbtGsRKuXroAs4nrHrAVDg6ioXnJzeTEJ5SwhO1F9vd/lzxbSogc59mn05DXCNncIe5Bscg2qH5xcWCehYU5mrPp6LquTJtoqf+ylVGCd5idud4v0snv+q4pfV4Ignbi0XHy3PqeDNDi3mPE8OtR8nCTBfTB9T4PrC221oAgCejFLKrqXp2xshJepwtoqoR32qEketBpcKUwX1SbZ8b+n</vt:lpwstr>
  </property>
  <property fmtid="{D5CDD505-2E9C-101B-9397-08002B2CF9AE}" pid="128" name="x1ye=69">
    <vt:lpwstr>Z1H7Aahh1hNRFbLUP9Lqq0pPzLTHs8TCLwcb2V5xrbfTPUqs6hBRjS3u8+ItVOBG1kC6eewzCcDZJFV8tk0av/VI3aEqKD0Rwg7QNCRZ+yLyOZvKhhvtrbjgtkQ3t8Fw5GnQbz/kropX92ScyFhqOKekcyn1LCODrDU/YxwJGupfsKnMzgraZ//32RCCi0CC2T/JSEq3VozG2cRDu+hczuJHYNUiLxXlunvmoRkqgO6cd4Y18+UxAnfISCcPEwu</vt:lpwstr>
  </property>
  <property fmtid="{D5CDD505-2E9C-101B-9397-08002B2CF9AE}" pid="129" name="x1ye=7">
    <vt:lpwstr>qL7pPzR7adsMf6KYuirVZ4fylivVFjEiDBzEWr7njPtaIZzHuZ5pFoIhyXAdLGoXm7VJ+C1DbfNiJtCNAGvoGwbzSzBSq9suOvMNzOzYhvVUEdcNwZirXLzmfvpwe0pNPn7fQnGHAXfmuuhxFzuY2Gllu4vzr8kV1h/pZPFp9pEekdmm11iZRfCBwM2XyGJxk8IVZaY+k48+lzLpqevK+kpbJYH7Gv0gAJwfX5EAKMixinIU6z5sYXgTTCSqjRu</vt:lpwstr>
  </property>
  <property fmtid="{D5CDD505-2E9C-101B-9397-08002B2CF9AE}" pid="130" name="x1ye=70">
    <vt:lpwstr>XTnbzbY3NCBtJ9zoNqzFakex6TTLu0PRY+PhOGfnSq3uuGiIz2w7s17pMbipeoFwKoqCWbTf2GTuwjMGlp8O3LHG5I5BdDuXv1rpPSvJO7DpBktfpEldUXR6XEd0ubWaY+Scwn0VnHsTcGG5HsJOsUHBbPvxp2N5xK3jNm8PzgC6v44SI45yZVRc+9KUzWVyJk6xs16MdxBIMDB2zy14Xm2PGSM/IFr3kebN0rWL4rN6mK4qu2d1e5wRpu8Save</vt:lpwstr>
  </property>
  <property fmtid="{D5CDD505-2E9C-101B-9397-08002B2CF9AE}" pid="131" name="x1ye=71">
    <vt:lpwstr>TGg28BxAHOmexxy39SG5sL3XfcpZrQ7MohlvTKwUzD2wp4mfV/dkltqfypCbUAqKp8noI50+KZwoKJUjmj0/KW0alR/mShY89x21AWLlhy0/Zqhk0dvDRyVWDA6kILv7WL1MhNXl7M129c4KFdqPRpHMB1pf1ADNw8UUWtPPkiZj+93VsbNAXZbFUA70V+h1L305tviG4AVwTvvH3jYcLc4uFc2MO6+odGDVYLFmYqqolQE6HVDZ6FJlJY8Beb1</vt:lpwstr>
  </property>
  <property fmtid="{D5CDD505-2E9C-101B-9397-08002B2CF9AE}" pid="132" name="x1ye=72">
    <vt:lpwstr>F7xCom9DzBQWl3oQbLQKcETbRZ++hy0C5KzxvtIkE4GQwx0BrkCo7echOxaoOnkadD0NdC3w9R8enzCHm9F7akDoyZHCgpsNcHrgFJuADPZcdssY+2bmLxYWZt64/lmu0F9+3wRTlVls3y6mWvX8ELJGdny36ms7pZCtQD/kuwDSLjmxLRHT9cWQxIJDryiY2V7HKosjWiyD+4iio/nMon13uDbsxwi83HW508cPo1aTXeuAHPIwosCaBgx/AxG</vt:lpwstr>
  </property>
  <property fmtid="{D5CDD505-2E9C-101B-9397-08002B2CF9AE}" pid="133" name="x1ye=73">
    <vt:lpwstr>SpaSnhnMVw8m88vpBfxETKktmae2UpEV3XXVZgrUAyMFdPVq2Az0KRNoe5WOsHNasWRtSgvdZ8g9Lt9+QBpqaCtjlmXLRvFjL4Q0fUp1gvqlS2zHW8AYFV63lt5NPmBVW63cKA2aX6QXz3jz3LoBc4LLNmVlv3dlh4gEs5KhdpvfHXH57R8B/IInR5hk2HVxdwnp4kOJ28yDD3acSIYoj0ohR3xO19mq2G7tD+aYuG2XSPj1mNKFMt5m5+gTmCR</vt:lpwstr>
  </property>
  <property fmtid="{D5CDD505-2E9C-101B-9397-08002B2CF9AE}" pid="134" name="x1ye=74">
    <vt:lpwstr>RAIIrcUCSVNgS5zBV0bZ7EgvahFz5vJj3H19Xqsuxj+r5yWYkjjrQXKryO54XtLLFc1Gb+Gss8a3hkgRt20VFhHdhlO9S8rzUsDlJ2kVKu0TD5iEjS6KdDLQMyjESKjtpnF08k81rhUPbSzDqOOy/+6gk5wDj357QA9IUube1x7bM+yPH18PE4Zwp4PFv/zjVVC/qRnpc+StE3qKAShaTPPVb5IaTriQfflTHsc1SihhmCGKnkXSbe+WJbKv4J2</vt:lpwstr>
  </property>
  <property fmtid="{D5CDD505-2E9C-101B-9397-08002B2CF9AE}" pid="135" name="x1ye=75">
    <vt:lpwstr>GaNtnVVEbGRmp79QFvS3FpF9pUcouIVXrvbpoItU9NCRPXHGiH/yFPxFdNMiIMsJ7djOF1EFzD8KhJMvlk770xvh9+VxnhdKBUaUWAurTZSklkWSinTcLARn5flFvwS5I6PAeSwO2Idij1dwniT0+xeR7xyWU+BC1ZH8UYO5F3cuq1N6ygKmqmiaS/siK8OPE6de1JhPOAPg4kzFlwU6fZqx0WtYgLkO09xbpJvTKs2//fwBtk2UDGGi8+GvfxT</vt:lpwstr>
  </property>
  <property fmtid="{D5CDD505-2E9C-101B-9397-08002B2CF9AE}" pid="136" name="x1ye=76">
    <vt:lpwstr>c/0x6b3/0gBh2CT9+ZJGmde4zA37yb5+8RWC746Ytvv8lJ2bx4HnOnNfXm8Inm119s/loE/3/1+mQa/wGhWMBDDKUJhZpZ+cirIphrEN6HOLzQgkuRZDa4Cq0/PZ2MuzAzqdnxJomyP3MzuZj4cGaWTwuwludVQHUFfbAmz1WE0Y0Wod9JJ4lRjXguTa5aoJ7ifR6COTnEVRWAOLaCgJgBTUeJ1q79L/CQJ2+YUzf5cvvVoMVg79JhGZCHYYf/e</vt:lpwstr>
  </property>
  <property fmtid="{D5CDD505-2E9C-101B-9397-08002B2CF9AE}" pid="137" name="x1ye=77">
    <vt:lpwstr>6vSMsTPgVC9GmEZJTrq1CMeldYhiBZO8YXm0gkmVFWpK8LJy3tVGKginwsw+36IIBEsTm005itwAWmn4d/4JEGFGbvWljgyOVrtOPd8SrUv+OJZMXx+enBb02xa+pq02Idq5HKPMaGYYs4ToMawn3icinSdIfBekcIZ3YJw7S8Ft5dUFIHV4ZVduF6u8KwAGayRn8vDXA/H7jbBIfX9Z8Thoo03zXTpaHDfUQqc+pxaqx5MoV03bpBvo90TPNtM</vt:lpwstr>
  </property>
  <property fmtid="{D5CDD505-2E9C-101B-9397-08002B2CF9AE}" pid="138" name="x1ye=78">
    <vt:lpwstr>2MFL7rcJRA/p9OvHykYKKspD5+Ah5vF1pHaHUmpxsshx5l4MoqaOZUeA6KGc62qa1qRZW1RI/eT2de/8uUsWkHaTgIDsE82mB8BtdeNh7bwX/Un4Ld60eIcAdqJYi+g3yIGReOmvlQPJdxVNABY//BYKjJNcOSJiMfUF5geZiF5roNbm3g91YTVCtelI9xLw1fHRmM6Te0qCeS+loPtF/rU0LZnkpSFQwXLppU3Jb4ZWc26RJ+mf8G1obCeIYwk</vt:lpwstr>
  </property>
  <property fmtid="{D5CDD505-2E9C-101B-9397-08002B2CF9AE}" pid="139" name="x1ye=79">
    <vt:lpwstr>YB2cYcFnDzEXcN5XuHPJEa563AS9Oh2vtB+ZxJclwU/n883rDj/a4UQAwi0UdfECesJ1UIWFayCb4PaEGJLOlXgs3OPG6buLVOtV/UcpWh0YMe/ZNIkSPUVdocuXT3wPIMe9SNq/Q0BH1IynG4XLS+6q85RV9bmTcU56c8P4s3NUhr/ZxIdwHXaXXqk4e5Lvp99etE9UOELzhqKaPFP9UQfjnNhia4EAQ/xx532xqneyHHcoACeQXoTaBT4V9Ek</vt:lpwstr>
  </property>
  <property fmtid="{D5CDD505-2E9C-101B-9397-08002B2CF9AE}" pid="140" name="x1ye=8">
    <vt:lpwstr>bMrtkIF6C0XwsYbHDx3eVMxFKbpJjuGdKmNRbkJdk1qhUElht38gAtSAJWs7rc6sg3V14+L1CAhbV22uSS6/+hyNRQcVaulpipKgR/7uluDsLsPrs0/xrlbzKEbroMN2S+7PcOcNDRhLsVM0aaUxuruZJudbDa4RzAi135cKWrT5qt5Boa1nBgFN5fmh5DjwaYPgUdhArGrw4l6fNScqzy7M/K9MMeL+ZHpRija8h1OMn00LiUIu1+IuaZW5Rk7</vt:lpwstr>
  </property>
  <property fmtid="{D5CDD505-2E9C-101B-9397-08002B2CF9AE}" pid="141" name="x1ye=80">
    <vt:lpwstr>vZ+hLALe5OV7QNt/yVwfHdZPM+LAJ+A/h9teosXQnNx7aJxsYpR0Qu8vKuFb3OeNtu8nhu0qxZ4Mwro+X1FD47WpY4wW2p+pmo2kRyGbphuDAvq8sY8qVDC/VQ7UuYigGp39RIKk7MlQYL1MQ8dBpTCsOfHji1RTIjFedCk9SLcanMmTEn3y0yi+EZirJ84M4hXYOf7AfDTCfHiXqD4HKPGwJXnr9Ti4tnOyU3y9FbY+ByQxikxc7NwZ71CWWnP</vt:lpwstr>
  </property>
  <property fmtid="{D5CDD505-2E9C-101B-9397-08002B2CF9AE}" pid="142" name="x1ye=81">
    <vt:lpwstr>SDcyV9Z2laoQFR8YOCDPk+h5FmV2BF2STGl7A9OrOSWvVXwep6dI23ySsKpPbjwqiJsQvo5kmHehkFyytZiyraRoPw0/PBcHTGPJjsFoXTY/9XMV8QeNHbG0xsU+/rLuxvZRUOgfino4LZcqk+uAZDzOb3ZfsktjSD2CVWK7LJvW2HgCbsFr49UGfWs1CDKfY+DXJ1oVtbxSUu/FqvMz8maZouEmk6yNtU/oKGw+UsCOTFzfNHBZkqUxPHuPATy</vt:lpwstr>
  </property>
  <property fmtid="{D5CDD505-2E9C-101B-9397-08002B2CF9AE}" pid="143" name="x1ye=82">
    <vt:lpwstr>eu0joPOoEq9reIOutmb4Ri+nTwwWedFB+PSerjJW4xroGEqs4xErxEMb8Y0JRjSn+KfbXsaE081b+e3kMQuIcbyGTuyHLgtsIygPpbLfwQEaghKq4zg21tlQFzchwObkasfWECbLgnt108ZOJPsyD60/fEukpXhly8Q6v6KFvCPnN/rTDoN05dm7t/V8f7XMGzn/QDFbgQiWO5jyz+rmA2kn4r4UeiY7YfwioIx4iJ7/wj3PqXKyuSVmqTBb1HA</vt:lpwstr>
  </property>
  <property fmtid="{D5CDD505-2E9C-101B-9397-08002B2CF9AE}" pid="144" name="x1ye=83">
    <vt:lpwstr>dqnmzg9/Bplc2MrWU5zpawmWw5g5YAY8oBwWQKBCDyEUjzJngL2FtoCpZiVAF6ZmH3U7ZJJTSyApjB0wSoEIM2zqjDWIepNFxf5sU3Fq+7BnyJDv++roLBCaQqi6Uee8cJUqJbOeCXKyom7oi3gsdbXsPEUDM9g19myw/E69goryLF4nzZ3db/hbuoBAbCYU6NxCMj5i0fIUxUC2ggTGv0Wc3xlLfqUzvrK+fUBYrL3Ij1k2d9hAmaiDDapf7Mr</vt:lpwstr>
  </property>
  <property fmtid="{D5CDD505-2E9C-101B-9397-08002B2CF9AE}" pid="145" name="x1ye=84">
    <vt:lpwstr>uud1MsY0oA0IU6G8ejmcJ2SRC7rc92sYQSMho9kvd32JO2DkmLdKz/fId88/t6kLuNCck5xKc9cxrMXZ/s/CiiRIH0MuYc2d+nmHCcEWYxMEUKVPusCrprGEx+KzOmwXZxh2W8hh2J8vinzLKbF3/rmkgfMRA0qRGyao+o5M3EuRdEpldSKi1KNuUD2IUUoalf9Kk8UbtP6Kv0b59q56AyiN6CQ7g1iM3Zmt3mRIwp2sUMLp3HbO1uDb4Qcfcnr</vt:lpwstr>
  </property>
  <property fmtid="{D5CDD505-2E9C-101B-9397-08002B2CF9AE}" pid="146" name="x1ye=85">
    <vt:lpwstr>y2ae4HvY4//dUVQ8lEZRVHlJdXi+xJNGPqflPUp+Bu/mAuq2CnSKJWXEJgd0UA7UkLHcPw9p30gG2KWAkMlmeVisDpgE+0rxFvLZmd0ImzbhbdvAzQpIuXi8kASkkXHMCOCih+WMHPH9EmiUeOLaMj9DwUZdvNPM5kwgOldrL6E5VCTtU8odG9lFjgJUIXP8OP7tzDvzmPMl8fRqi9N1pVpv85Cny4B4/z161x5ATCymLD9BEDzmQ1RhKkL1O8u</vt:lpwstr>
  </property>
  <property fmtid="{D5CDD505-2E9C-101B-9397-08002B2CF9AE}" pid="147" name="x1ye=86">
    <vt:lpwstr>N5Z3SaQRGeNEuzpoWW3x0rxaur0ixPYMrL2cEMGY22QclTNj4gauDPupXoLG38iJP1rDxhSC8Lli03pn6bOmOa9xIffcqgrqBoQR0Xtz5xBgvZ2Yg9/fFD9FNDfxxJyMhiL8+iR62p83Nj4oOTl/bxu7FKQ53yBt90xANOK4ri7SqAuxJz4KXdx7vZE2KLqp72KMuiJRMd6ibzUQS99n7VU7QWQTs6T6G4c6marMWwJ+pOe4bkbPdkNDKuWMp5s</vt:lpwstr>
  </property>
  <property fmtid="{D5CDD505-2E9C-101B-9397-08002B2CF9AE}" pid="148" name="x1ye=87">
    <vt:lpwstr>ThmxAn6W6VxQ0w2k0bFi1vXiWxIXO8dUQrDtC2FIfFVuyEq0aHIxw7a3f+FmPfcfu38A1uOx8YF5hHToQM7IU2ReXWY5BEUAFUBDEQzRnab7k8piNVQhwtpEDNUHfGEtDxL0AcvhcP7hd1aTGl+ZVpcCSo8ebPdL6q4vVWiA4c907BOcE39PB4jbv5mQeXjX+Tg6xpHnO+yl+KhWQkmyscdn1xEhzf8zBmZ328k1V+6RdO9o7uoSFUhPKefTgrt</vt:lpwstr>
  </property>
  <property fmtid="{D5CDD505-2E9C-101B-9397-08002B2CF9AE}" pid="149" name="x1ye=88">
    <vt:lpwstr>TUzTfZ0YhR2kM7G1pH+BBY2jazYF0+nRdoV2Muh6sL2xBpb1Kgk/ZzgDzZhLlkCYRUrA4zZ/qsmCxryChLRL6PdacNpVm0cpgpBq0uRFnu8qcrIUJNpv2c95HBVfnTBo37BIFIurwdn8z88/1GzDX4WNlQr/SpG/XIdAc1f9TZj6F8wK2tyfYARbTcQrpekk2yi92p5HB+Bp5uRP5hONWCGD22UcSyFdrS0/SAqTGQa4o9hOVm4TvzvBvPfSLpw</vt:lpwstr>
  </property>
  <property fmtid="{D5CDD505-2E9C-101B-9397-08002B2CF9AE}" pid="150" name="x1ye=89">
    <vt:lpwstr>YrP6PzMSIkygEGaKj/or4HTwMnizguDXMyMXhpzbrY89fRNPd7vmmsLgJ2b0op/6TOi5BaPcMwvNiS3sW+TzM3qUz2eQq253XIpV4kUaRvytQPJXnuDB51902pBARMZZ1VEjmQb6/L0EhhM3K8jS9tOZrfI4g7fAwOTv7RZnjW8fVg5b6DPV9fAfXvmG69ws56zdmyggDVqRN7is0ScCimVekfwAgFw03bgVF3bCYf1vyFWkvXwyydr87Ll/tzA</vt:lpwstr>
  </property>
  <property fmtid="{D5CDD505-2E9C-101B-9397-08002B2CF9AE}" pid="151" name="x1ye=9">
    <vt:lpwstr>6CG0L0mJ/bOtYeoC02/B7MsV6YxvcLKKHO5rFyKp0U0WeXilHEmqq2t+MnTtx+m86izDViAbq8biy75BFm7hQ9wYs3elnPy6ltm/KkcaujwijqrkZBkrWf5fqjePxPkSqS2Zyq3FLS95PHgDh4J1rt910utDRTDh421rGEe1v9acfOTe4VHzqk+8/P/Yfcs7REJazGuWgDBLPY47lx+ExhVxU+4k4oYKgwJEe1pF5MHBWqZzUR33WZu6gnPhQ7I</vt:lpwstr>
  </property>
  <property fmtid="{D5CDD505-2E9C-101B-9397-08002B2CF9AE}" pid="152" name="x1ye=90">
    <vt:lpwstr>grq/iM78nnBC8TVwjdYfqYzwGiq/3fVNQUt32umBj9xiuVlTFSXqd1LFs+qg9yv2zEcDihV5WfmXePUk4ZKUKishR3kCyPGdqCxdKDLA7lYyn2HiyhBLGOFO9FDZi4+74b+1yj49fN0/Tti53iBRm2UxzL/biyKQLBER6LdJ7h8d0xNSY+dWG3A091g4sDVusMLxPB1Xi1RzCxzlmKX7B4Oz45S8YNvgsmbEHIYKFAN9SSgRz4/364YByRnqSpD</vt:lpwstr>
  </property>
  <property fmtid="{D5CDD505-2E9C-101B-9397-08002B2CF9AE}" pid="153" name="x1ye=91">
    <vt:lpwstr>3DAWPKau3iXuYIGsQiP11cR3JdHl4rhyn/++HA4GNoKDK5Pw+x6qQLM0+PmQjkfMs9gaZhN03Oq9Ff81DV4kdkLsX3lZdoxVKsObD7j7CX0SR/htOx0EECjspXFChAVMs9yEjez0w/Pf3Dk/AY9T0YheHMqcAcnWgfxYIriTBO6BfMx0Mjj1fGWk04KnKjTLGRIlhSmHJKoDLlpii/OnTsn9Fj9YH7iUNoW/vvxAD0Id37Z9BZ+a7RyE4rp1FhT</vt:lpwstr>
  </property>
  <property fmtid="{D5CDD505-2E9C-101B-9397-08002B2CF9AE}" pid="154" name="x1ye=92">
    <vt:lpwstr>6wdhuLYy6uTEyJWpvz8x528sxE+O+hTCJ49kU76gOlGlaq/bNdT9RxMpHGRJ5Ho0ViA7O2TNZoOZJvKTTeqlJ9ZBbVRVhR2TGBPBNjb3LYn1fdoxeu5+N4+EIaoyi80S2XmQufaZn12ymS+aPyHvCqkCl4EvS28c7iywJXz9v4PSiUzT7wJqeweA4kMRv8MzswyFpFN2SBYDvFk+At/MW0hg7hwDEQeLeECVkRoAX2Lmm+4n87ZGhF5TIRmzDIs</vt:lpwstr>
  </property>
  <property fmtid="{D5CDD505-2E9C-101B-9397-08002B2CF9AE}" pid="155" name="x1ye=93">
    <vt:lpwstr>+w7aTnQq1/Dx+odXNIT4DHeriMcvys0Kv4LPyimkBHaQxs5RHXZLxGW5KcAe/btk59iM+odvtb9bLkA+lniB5Kha3DeO5fFRbvw0Qu6ldFZQsX0/hv+QFrL0KBTiyDt0OhSqmFhTqp1mgtnTseDGYW2ybw/N78X7fqz79OiY06E3t6zb31hxQM88Qc6ttJp5cHKwMS15HHMZr+Z7lkn02PtuioWBdI3WWfs+kdC7Fdql1ZvKI2pW4CTteQH9WtB</vt:lpwstr>
  </property>
  <property fmtid="{D5CDD505-2E9C-101B-9397-08002B2CF9AE}" pid="156" name="x1ye=94">
    <vt:lpwstr>y13+DNA7usVdX6xsLReTuvg0ICWWibX9DjdxHDpFDuqFPsFjmlaiTLRW5d75kuauhzs5jr7vyHVVBgHJVwvx8uN82surq4E93reNPX1eVBOxA+p1YdTU5SA9NEUsNmPKN1An2x63FIcUvPFudoHZLPCv3GMiZDkszxInWPaR6vvurPeIiJrhSOrLi51gsZ0Cv4+jacVcsnskpggJsZ35ewrd/GkZSNKGiRxpoKsBgzoawzT6al7rlXemzuFdSt9</vt:lpwstr>
  </property>
  <property fmtid="{D5CDD505-2E9C-101B-9397-08002B2CF9AE}" pid="157" name="x1ye=95">
    <vt:lpwstr>En4WZGHer/bgLS20ep7j8x9W8HRkiSR21e79bKqOTiMtSMKW/jQ3aTOtM9V3ynJv9+bdKyQXX/Hy0J0otuH9yWsbfPAm2CxSg8Ge1BqNHMw1Jq/AzMOk17HDI7+JlJplWG74rPt8Odnua6ZNEfDFvx4rOvqDMbpsw6Ah6TOB6CpGaXipXl1zq65pL22HEAibZKJ0hv+AKFn6wfIdeQ1yqhJdyzeNwcKh4by/6d3D5Vqp0Cr+IvEA6mkrvtOI7Mo</vt:lpwstr>
  </property>
  <property fmtid="{D5CDD505-2E9C-101B-9397-08002B2CF9AE}" pid="158" name="x1ye=96">
    <vt:lpwstr>rKrARSJub7RicNNugX5u4unwexxLn5oPd3cfnPrcePmZOjB+N1oB4otsw1ahUmq/1qEkljoLzOd43JePlNWjp/Dt+FlFQpNM/ZFwnaL7nDPXDhRyxNeyAYdxUeCmzp+34l5DB+1vaeQ7V6da/DYUgqcX8NPyxVsGnhRsmCL2l3zrGSXphhB3V6wiH6uK+JG7NFE7SON72XvBpvKBvquWPdp7JjB7lkz6h4qaYappED2AlJCSYd1tI7KxCTvRLDn</vt:lpwstr>
  </property>
  <property fmtid="{D5CDD505-2E9C-101B-9397-08002B2CF9AE}" pid="159" name="x1ye=97">
    <vt:lpwstr>iYGfu5qcOYP7RKpLH40rfhlRe2dYkglMnWgIjwwOQiMPhfiUpz7nbDadg8Vy6E/QWZ/Typtg+qyupplmhUB+LxcwR16JmqlllwYHPh+u+7FKvwp4uI9Yykei94QDiFn1R/i1S8mEkz9gl0pN3faIuEZ9cQgY1NxfxaCJHIKhe4tVTV9nZC4r4wVaF76b2QRPq+/f5CUYWOyskt33uJDZGrcEPLYQtQ0sRbnHn7SMQtT2rBEjHs5TPBK5SUQ4J3A</vt:lpwstr>
  </property>
  <property fmtid="{D5CDD505-2E9C-101B-9397-08002B2CF9AE}" pid="160" name="x1ye=98">
    <vt:lpwstr>hp7/LspX5jCfjhEsxKwc9ytoUJ21L13HQA5URnax4vv6tLMIIe2Vc/wN907Mdz//Kw+q0AlkvZi1ltAX7GPGs6R17O7DamAaME8Ji76yLyKmXrNOyWOMs0NB+QMZ6lYdBiToUydCgerzee46HRaMDxcavyrmyVKpeLJYnvarY2DynC86MYH0be8R554CHloGsstfSHyYZsZzJUWgCBygSjSrJarxGvH9CEgr0KDpU9tWzhy4FjSVBghj87E1P5u</vt:lpwstr>
  </property>
  <property fmtid="{D5CDD505-2E9C-101B-9397-08002B2CF9AE}" pid="161" name="x1ye=99">
    <vt:lpwstr>gFZApi+RQPAX+WgFz5Xc/1cgg+q2/ewVfAB7Zv212Xzbd2KOMxl1lBywixUwrg+Qqeug5/hP/3+CmuC26jYJRboSSEQEAnAkwcuS9CsuLZt3M75bVbaAKKPDO9Hk/IqWFTeDuSf6WRNl0iIUuyPR0CDyrXGZjbYdNCguPakSH05FHen+LZzFmd7EIYtwoohPeSL6RjDkLNq6ROTwOMzOkOqYGMuI+pzXqrmIMNQK1Ocm8t8B1YI5Lakd7haM/BU</vt:lpwstr>
  </property>
</Properties>
</file>